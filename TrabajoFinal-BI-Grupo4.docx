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D4" w:rsidRPr="00F02CD4" w:rsidRDefault="00F02CD4" w:rsidP="00F02CD4">
      <w:pPr>
        <w:jc w:val="center"/>
        <w:rPr>
          <w:b/>
          <w:color w:val="2F5496" w:themeColor="accent1" w:themeShade="BF"/>
          <w:sz w:val="36"/>
          <w:szCs w:val="36"/>
          <w:lang w:val="es-ES"/>
        </w:rPr>
      </w:pPr>
      <w:r w:rsidRPr="00F02CD4">
        <w:rPr>
          <w:b/>
          <w:color w:val="2F5496" w:themeColor="accent1" w:themeShade="BF"/>
          <w:sz w:val="36"/>
          <w:szCs w:val="36"/>
          <w:lang w:val="es-ES"/>
        </w:rPr>
        <w:t xml:space="preserve">Tecnologías Aplicadas a Business </w:t>
      </w:r>
      <w:proofErr w:type="spellStart"/>
      <w:r w:rsidRPr="00F02CD4">
        <w:rPr>
          <w:b/>
          <w:color w:val="2F5496" w:themeColor="accent1" w:themeShade="BF"/>
          <w:sz w:val="36"/>
          <w:szCs w:val="36"/>
          <w:lang w:val="es-ES"/>
        </w:rPr>
        <w:t>Intelligence</w:t>
      </w:r>
      <w:proofErr w:type="spellEnd"/>
    </w:p>
    <w:p w:rsidR="00F02CD4" w:rsidRPr="00F02CD4" w:rsidRDefault="00F02CD4" w:rsidP="00F02CD4">
      <w:pPr>
        <w:jc w:val="center"/>
        <w:rPr>
          <w:color w:val="595959" w:themeColor="text1" w:themeTint="A6"/>
          <w:sz w:val="28"/>
          <w:szCs w:val="28"/>
          <w:lang w:val="es-ES"/>
        </w:rPr>
      </w:pPr>
      <w:r w:rsidRPr="00F02CD4">
        <w:rPr>
          <w:color w:val="595959" w:themeColor="text1" w:themeTint="A6"/>
          <w:sz w:val="28"/>
          <w:szCs w:val="28"/>
          <w:lang w:val="es-ES"/>
        </w:rPr>
        <w:t>Trabajo Final</w:t>
      </w:r>
    </w:p>
    <w:p w:rsidR="00F02CD4" w:rsidRDefault="00F02CD4" w:rsidP="00F02CD4">
      <w:pPr>
        <w:rPr>
          <w:lang w:val="es-ES"/>
        </w:rPr>
      </w:pPr>
    </w:p>
    <w:p w:rsidR="00F02CD4" w:rsidRDefault="00F02CD4" w:rsidP="00F02CD4">
      <w:pPr>
        <w:rPr>
          <w:lang w:val="es-ES"/>
        </w:rPr>
      </w:pPr>
    </w:p>
    <w:p w:rsidR="00F02CD4" w:rsidRDefault="00F02CD4" w:rsidP="00F02CD4">
      <w:pPr>
        <w:rPr>
          <w:lang w:val="es-ES"/>
        </w:rPr>
      </w:pPr>
    </w:p>
    <w:p w:rsidR="00F02CD4" w:rsidRDefault="00F02CD4" w:rsidP="00F02CD4">
      <w:pPr>
        <w:rPr>
          <w:lang w:val="es-ES"/>
        </w:rPr>
      </w:pPr>
    </w:p>
    <w:p w:rsidR="00F02CD4" w:rsidRDefault="00F02CD4" w:rsidP="00F02CD4">
      <w:pPr>
        <w:rPr>
          <w:lang w:val="es-ES"/>
        </w:rPr>
      </w:pPr>
    </w:p>
    <w:p w:rsidR="00F02CD4" w:rsidRDefault="00F02CD4" w:rsidP="00F02CD4">
      <w:pPr>
        <w:rPr>
          <w:lang w:val="es-ES"/>
        </w:rPr>
      </w:pPr>
    </w:p>
    <w:p w:rsidR="00F02CD4" w:rsidRDefault="00F02CD4" w:rsidP="00F02CD4">
      <w:pPr>
        <w:rPr>
          <w:lang w:val="es-ES"/>
        </w:rPr>
      </w:pPr>
    </w:p>
    <w:p w:rsidR="00F02CD4" w:rsidRDefault="00F02CD4" w:rsidP="00F02CD4">
      <w:pPr>
        <w:rPr>
          <w:lang w:val="es-ES"/>
        </w:rPr>
      </w:pPr>
    </w:p>
    <w:p w:rsidR="00F02CD4" w:rsidRDefault="00F02CD4" w:rsidP="00F02CD4">
      <w:pPr>
        <w:rPr>
          <w:lang w:val="es-ES"/>
        </w:rPr>
      </w:pPr>
    </w:p>
    <w:p w:rsidR="00F02CD4" w:rsidRDefault="00F02CD4" w:rsidP="00F02CD4">
      <w:pPr>
        <w:rPr>
          <w:lang w:val="es-ES"/>
        </w:rPr>
      </w:pPr>
    </w:p>
    <w:p w:rsidR="00F02CD4" w:rsidRPr="00F02CD4" w:rsidRDefault="00F02CD4" w:rsidP="00F02CD4">
      <w:pPr>
        <w:rPr>
          <w:rFonts w:ascii="Times New Roman" w:eastAsia="Times New Roman" w:hAnsi="Times New Roman" w:cs="Times New Roman"/>
          <w:lang w:eastAsia="es-ES_tradnl"/>
        </w:rPr>
      </w:pPr>
    </w:p>
    <w:p w:rsidR="00F02CD4" w:rsidRDefault="00F02CD4" w:rsidP="00F02CD4">
      <w:pPr>
        <w:jc w:val="center"/>
        <w:rPr>
          <w:rFonts w:ascii="Times New Roman" w:eastAsia="Times New Roman" w:hAnsi="Times New Roman" w:cs="Times New Roman"/>
          <w:lang w:eastAsia="es-ES_tradnl"/>
        </w:rPr>
      </w:pPr>
      <w:r w:rsidRPr="00F02CD4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F02CD4">
        <w:rPr>
          <w:rFonts w:ascii="Times New Roman" w:eastAsia="Times New Roman" w:hAnsi="Times New Roman" w:cs="Times New Roman"/>
          <w:lang w:eastAsia="es-ES_tradnl"/>
        </w:rPr>
        <w:instrText xml:space="preserve"> INCLUDEPICTURE "https://www.guarani-informatica.unlp.edu.ar/_comp/pack_comunes/img/logo-transparente.png" \* MERGEFORMATINET </w:instrText>
      </w:r>
      <w:r w:rsidRPr="00F02CD4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F02CD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6F1F99B" wp14:editId="7C017CB5">
            <wp:extent cx="2056177" cy="987948"/>
            <wp:effectExtent l="0" t="0" r="1270" b="3175"/>
            <wp:docPr id="1" name="Imagen 1" descr="https://www.guarani-informatica.unlp.edu.ar/_comp/pack_comunes/img/logo-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arani-informatica.unlp.edu.ar/_comp/pack_comunes/img/logo-transparen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Chalk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83" cy="99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CD4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F02CD4" w:rsidRDefault="00F02CD4" w:rsidP="00F02CD4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F02CD4" w:rsidRDefault="00F02CD4" w:rsidP="00F02CD4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F02CD4" w:rsidRDefault="00F02CD4" w:rsidP="00F02CD4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F02CD4" w:rsidRDefault="00F02CD4" w:rsidP="00F02CD4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F02CD4" w:rsidRDefault="00F02CD4" w:rsidP="00F02CD4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F02CD4" w:rsidRDefault="00F02CD4" w:rsidP="00F02CD4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F02CD4" w:rsidRDefault="00F02CD4" w:rsidP="00F02CD4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F02CD4" w:rsidRDefault="00F02CD4" w:rsidP="00F02CD4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F02CD4" w:rsidRDefault="00F02CD4" w:rsidP="00F02CD4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F02CD4" w:rsidRDefault="00F02CD4" w:rsidP="00F02CD4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F02CD4" w:rsidRDefault="00F02CD4" w:rsidP="00F02CD4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F02CD4" w:rsidRDefault="00F02CD4" w:rsidP="00F02CD4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F02CD4" w:rsidRDefault="00F02CD4" w:rsidP="00F02CD4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F02CD4" w:rsidRDefault="00F02CD4" w:rsidP="00F02CD4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F02CD4" w:rsidRDefault="00F02CD4" w:rsidP="00F02CD4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F02CD4" w:rsidRDefault="00F02CD4" w:rsidP="00F02CD4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F02CD4" w:rsidRPr="00A90C05" w:rsidRDefault="00F02CD4" w:rsidP="00F02CD4">
      <w:pPr>
        <w:jc w:val="center"/>
        <w:rPr>
          <w:rFonts w:asciiTheme="majorHAnsi" w:eastAsia="Times New Roman" w:hAnsiTheme="majorHAnsi" w:cstheme="majorHAnsi"/>
          <w:b/>
          <w:color w:val="ED7D31" w:themeColor="accent2"/>
          <w:sz w:val="32"/>
          <w:szCs w:val="32"/>
          <w:lang w:eastAsia="es-ES_tradnl"/>
        </w:rPr>
      </w:pPr>
      <w:r w:rsidRPr="00A90C05">
        <w:rPr>
          <w:rFonts w:asciiTheme="majorHAnsi" w:eastAsia="Times New Roman" w:hAnsiTheme="majorHAnsi" w:cstheme="majorHAnsi"/>
          <w:b/>
          <w:color w:val="ED7D31" w:themeColor="accent2"/>
          <w:sz w:val="32"/>
          <w:szCs w:val="32"/>
          <w:lang w:eastAsia="es-ES_tradnl"/>
        </w:rPr>
        <w:t>Grupo 4</w:t>
      </w:r>
    </w:p>
    <w:p w:rsidR="00A90C05" w:rsidRPr="00A90C05" w:rsidRDefault="00A90C05" w:rsidP="00F02CD4">
      <w:pPr>
        <w:jc w:val="center"/>
        <w:rPr>
          <w:rFonts w:asciiTheme="majorHAnsi" w:eastAsia="Times New Roman" w:hAnsiTheme="majorHAnsi" w:cstheme="majorHAnsi"/>
          <w:b/>
          <w:sz w:val="32"/>
          <w:szCs w:val="32"/>
          <w:lang w:eastAsia="es-ES_tradnl"/>
        </w:rPr>
      </w:pPr>
    </w:p>
    <w:p w:rsidR="00F02CD4" w:rsidRPr="00A90C05" w:rsidRDefault="00A90C05" w:rsidP="00F02CD4">
      <w:pPr>
        <w:jc w:val="center"/>
        <w:rPr>
          <w:rFonts w:asciiTheme="majorHAnsi" w:eastAsia="Times New Roman" w:hAnsiTheme="majorHAnsi" w:cstheme="majorHAnsi"/>
          <w:lang w:eastAsia="es-ES_tradnl"/>
        </w:rPr>
      </w:pPr>
      <w:r w:rsidRPr="00A90C05">
        <w:rPr>
          <w:rFonts w:asciiTheme="majorHAnsi" w:eastAsia="Times New Roman" w:hAnsiTheme="majorHAnsi" w:cstheme="majorHAnsi"/>
          <w:lang w:eastAsia="es-ES_tradnl"/>
        </w:rPr>
        <w:t>Epíscopo Nicolás Daniel</w:t>
      </w:r>
    </w:p>
    <w:p w:rsidR="00A90C05" w:rsidRDefault="00A90C05" w:rsidP="00F02CD4">
      <w:pPr>
        <w:jc w:val="center"/>
        <w:rPr>
          <w:rFonts w:asciiTheme="majorHAnsi" w:eastAsia="Times New Roman" w:hAnsiTheme="majorHAnsi" w:cstheme="majorHAnsi"/>
          <w:lang w:eastAsia="es-ES_tradnl"/>
        </w:rPr>
      </w:pPr>
      <w:r w:rsidRPr="00A90C05">
        <w:rPr>
          <w:rFonts w:asciiTheme="majorHAnsi" w:eastAsia="Times New Roman" w:hAnsiTheme="majorHAnsi" w:cstheme="majorHAnsi"/>
          <w:lang w:eastAsia="es-ES_tradnl"/>
        </w:rPr>
        <w:t>Mauri Úngaro Adán</w:t>
      </w:r>
    </w:p>
    <w:p w:rsidR="00A90C05" w:rsidRDefault="00A90C05" w:rsidP="00F02CD4">
      <w:pPr>
        <w:jc w:val="center"/>
        <w:rPr>
          <w:rFonts w:asciiTheme="majorHAnsi" w:eastAsia="Times New Roman" w:hAnsiTheme="majorHAnsi" w:cstheme="majorHAnsi"/>
          <w:lang w:eastAsia="es-ES_tradnl"/>
        </w:rPr>
      </w:pPr>
    </w:p>
    <w:p w:rsidR="00A90C05" w:rsidRDefault="00A90C05" w:rsidP="00F02CD4">
      <w:pPr>
        <w:jc w:val="center"/>
        <w:rPr>
          <w:rFonts w:asciiTheme="majorHAnsi" w:eastAsia="Times New Roman" w:hAnsiTheme="majorHAnsi" w:cstheme="majorHAnsi"/>
          <w:lang w:eastAsia="es-ES_tradnl"/>
        </w:rPr>
      </w:pPr>
    </w:p>
    <w:p w:rsidR="00A90C05" w:rsidRDefault="00A90C05" w:rsidP="00F02CD4">
      <w:pPr>
        <w:jc w:val="center"/>
        <w:rPr>
          <w:rFonts w:asciiTheme="majorHAnsi" w:eastAsia="Times New Roman" w:hAnsiTheme="majorHAnsi" w:cstheme="majorHAnsi"/>
          <w:lang w:eastAsia="es-ES_tradnl"/>
        </w:rPr>
      </w:pPr>
    </w:p>
    <w:p w:rsidR="00A90C05" w:rsidRDefault="00A90C05" w:rsidP="00F02CD4">
      <w:pPr>
        <w:jc w:val="center"/>
        <w:rPr>
          <w:rFonts w:asciiTheme="majorHAnsi" w:eastAsia="Times New Roman" w:hAnsiTheme="majorHAnsi" w:cstheme="majorHAnsi"/>
          <w:lang w:eastAsia="es-ES_tradnl"/>
        </w:rPr>
      </w:pPr>
    </w:p>
    <w:p w:rsidR="00A90C05" w:rsidRDefault="00A90C05" w:rsidP="00F02CD4">
      <w:pPr>
        <w:jc w:val="center"/>
        <w:rPr>
          <w:rFonts w:asciiTheme="majorHAnsi" w:eastAsia="Times New Roman" w:hAnsiTheme="majorHAnsi" w:cstheme="majorHAnsi"/>
          <w:lang w:eastAsia="es-ES_tradnl"/>
        </w:rPr>
      </w:pPr>
    </w:p>
    <w:p w:rsidR="00A90C05" w:rsidRDefault="00A90C05" w:rsidP="00F02CD4">
      <w:pPr>
        <w:jc w:val="center"/>
        <w:rPr>
          <w:rFonts w:asciiTheme="majorHAnsi" w:eastAsia="Times New Roman" w:hAnsiTheme="majorHAnsi" w:cstheme="majorHAnsi"/>
          <w:lang w:eastAsia="es-ES_tradnl"/>
        </w:rPr>
      </w:pPr>
    </w:p>
    <w:p w:rsidR="00A90C05" w:rsidRDefault="00A90C05" w:rsidP="00F02CD4">
      <w:pPr>
        <w:jc w:val="center"/>
        <w:rPr>
          <w:rFonts w:asciiTheme="majorHAnsi" w:eastAsia="Times New Roman" w:hAnsiTheme="majorHAnsi" w:cstheme="majorHAnsi"/>
          <w:lang w:eastAsia="es-ES_tradnl"/>
        </w:rPr>
      </w:pPr>
    </w:p>
    <w:p w:rsidR="00A90C05" w:rsidRDefault="00A90C05" w:rsidP="00F02CD4">
      <w:pPr>
        <w:jc w:val="center"/>
        <w:rPr>
          <w:rFonts w:asciiTheme="majorHAnsi" w:eastAsia="Times New Roman" w:hAnsiTheme="majorHAnsi" w:cstheme="majorHAnsi"/>
          <w:lang w:eastAsia="es-ES_tradnl"/>
        </w:rPr>
      </w:pPr>
    </w:p>
    <w:p w:rsidR="00A90C05" w:rsidRDefault="00A90C05" w:rsidP="00F02CD4">
      <w:pPr>
        <w:jc w:val="center"/>
        <w:rPr>
          <w:rFonts w:asciiTheme="majorHAnsi" w:eastAsia="Times New Roman" w:hAnsiTheme="majorHAnsi" w:cstheme="majorHAnsi"/>
          <w:lang w:eastAsia="es-ES_tradnl"/>
        </w:rPr>
      </w:pPr>
    </w:p>
    <w:p w:rsidR="00A90C05" w:rsidRPr="00A90C05" w:rsidRDefault="00A90C05" w:rsidP="00A90C05">
      <w:pPr>
        <w:rPr>
          <w:rFonts w:asciiTheme="majorHAnsi" w:eastAsia="Times New Roman" w:hAnsiTheme="majorHAnsi" w:cstheme="majorHAnsi"/>
          <w:b/>
          <w:lang w:eastAsia="es-ES_tradnl"/>
        </w:rPr>
      </w:pPr>
      <w:r>
        <w:rPr>
          <w:rFonts w:asciiTheme="majorHAnsi" w:eastAsia="Times New Roman" w:hAnsiTheme="majorHAnsi" w:cstheme="majorHAnsi"/>
          <w:b/>
          <w:lang w:eastAsia="es-ES_tradnl"/>
        </w:rPr>
        <w:lastRenderedPageBreak/>
        <w:t>Motivación</w:t>
      </w:r>
    </w:p>
    <w:p w:rsidR="00A90C05" w:rsidRDefault="00A90C05" w:rsidP="00A90C05">
      <w:pPr>
        <w:rPr>
          <w:rFonts w:asciiTheme="majorHAnsi" w:eastAsia="Times New Roman" w:hAnsiTheme="majorHAnsi" w:cstheme="majorHAnsi"/>
          <w:lang w:eastAsia="es-ES_tradnl"/>
        </w:rPr>
      </w:pPr>
    </w:p>
    <w:p w:rsidR="00A90C05" w:rsidRDefault="00A90C05" w:rsidP="00A90C05">
      <w:pPr>
        <w:autoSpaceDE w:val="0"/>
        <w:autoSpaceDN w:val="0"/>
        <w:adjustRightInd w:val="0"/>
        <w:spacing w:after="240" w:line="340" w:lineRule="atLeast"/>
        <w:ind w:firstLine="708"/>
        <w:rPr>
          <w:rFonts w:asciiTheme="majorHAnsi" w:hAnsiTheme="majorHAnsi" w:cstheme="majorHAnsi"/>
          <w:color w:val="000000"/>
          <w:lang w:val="es-ES_tradnl"/>
        </w:rPr>
      </w:pPr>
      <w:r w:rsidRPr="00A90C05">
        <w:rPr>
          <w:rFonts w:asciiTheme="majorHAnsi" w:hAnsiTheme="majorHAnsi" w:cstheme="majorHAnsi"/>
          <w:color w:val="000000"/>
          <w:lang w:val="es-ES_tradnl"/>
        </w:rPr>
        <w:t xml:space="preserve">Implementar una solución de Business </w:t>
      </w:r>
      <w:proofErr w:type="spellStart"/>
      <w:r w:rsidRPr="00A90C05">
        <w:rPr>
          <w:rFonts w:asciiTheme="majorHAnsi" w:hAnsiTheme="majorHAnsi" w:cstheme="majorHAnsi"/>
          <w:color w:val="000000"/>
          <w:lang w:val="es-ES_tradnl"/>
        </w:rPr>
        <w:t>Intelligence</w:t>
      </w:r>
      <w:proofErr w:type="spellEnd"/>
      <w:r w:rsidRPr="00A90C05">
        <w:rPr>
          <w:rFonts w:asciiTheme="majorHAnsi" w:hAnsiTheme="majorHAnsi" w:cstheme="majorHAnsi"/>
          <w:color w:val="000000"/>
          <w:lang w:val="es-ES_tradnl"/>
        </w:rPr>
        <w:t xml:space="preserve"> para la empresa estadounidense </w:t>
      </w:r>
      <w:proofErr w:type="spellStart"/>
      <w:r w:rsidRPr="00A90C05">
        <w:rPr>
          <w:rFonts w:asciiTheme="majorHAnsi" w:hAnsiTheme="majorHAnsi" w:cstheme="majorHAnsi"/>
          <w:b/>
          <w:bCs/>
          <w:color w:val="000000"/>
          <w:lang w:val="es-ES_tradnl"/>
        </w:rPr>
        <w:t>BarDog</w:t>
      </w:r>
      <w:proofErr w:type="spellEnd"/>
      <w:r w:rsidRPr="00A90C05">
        <w:rPr>
          <w:rFonts w:asciiTheme="majorHAnsi" w:hAnsiTheme="majorHAnsi" w:cstheme="majorHAnsi"/>
          <w:b/>
          <w:bCs/>
          <w:color w:val="000000"/>
          <w:lang w:val="es-ES_tradnl"/>
        </w:rPr>
        <w:t xml:space="preserve"> Inc. (</w:t>
      </w:r>
      <w:r w:rsidRPr="00A90C05">
        <w:rPr>
          <w:rFonts w:asciiTheme="majorHAnsi" w:hAnsiTheme="majorHAnsi" w:cstheme="majorHAnsi"/>
          <w:b/>
          <w:bCs/>
          <w:color w:val="103CC0"/>
          <w:lang w:val="es-ES_tradnl"/>
        </w:rPr>
        <w:t>enlace</w:t>
      </w:r>
      <w:r w:rsidRPr="00A90C05">
        <w:rPr>
          <w:rFonts w:asciiTheme="majorHAnsi" w:hAnsiTheme="majorHAnsi" w:cstheme="majorHAnsi"/>
          <w:b/>
          <w:bCs/>
          <w:color w:val="000000"/>
          <w:lang w:val="es-ES_tradnl"/>
        </w:rPr>
        <w:t>)</w:t>
      </w:r>
      <w:r w:rsidRPr="00A90C05">
        <w:rPr>
          <w:rFonts w:asciiTheme="majorHAnsi" w:hAnsiTheme="majorHAnsi" w:cstheme="majorHAnsi"/>
          <w:color w:val="000000"/>
          <w:lang w:val="es-ES_tradnl"/>
        </w:rPr>
        <w:t xml:space="preserve"> que contemple un </w:t>
      </w:r>
      <w:proofErr w:type="spellStart"/>
      <w:r w:rsidRPr="00A90C05">
        <w:rPr>
          <w:rFonts w:asciiTheme="majorHAnsi" w:hAnsiTheme="majorHAnsi" w:cstheme="majorHAnsi"/>
          <w:color w:val="000000"/>
          <w:lang w:val="es-ES_tradnl"/>
        </w:rPr>
        <w:t>dashboard</w:t>
      </w:r>
      <w:proofErr w:type="spellEnd"/>
      <w:r w:rsidRPr="00A90C05">
        <w:rPr>
          <w:rFonts w:asciiTheme="majorHAnsi" w:hAnsiTheme="majorHAnsi" w:cstheme="majorHAnsi"/>
          <w:color w:val="000000"/>
          <w:lang w:val="es-ES_tradnl"/>
        </w:rPr>
        <w:t xml:space="preserve"> para ver de forma rápida su </w:t>
      </w:r>
      <w:r w:rsidRPr="00A90C05">
        <w:rPr>
          <w:rFonts w:asciiTheme="majorHAnsi" w:hAnsiTheme="majorHAnsi" w:cstheme="majorHAnsi"/>
          <w:b/>
          <w:bCs/>
          <w:color w:val="000000"/>
          <w:lang w:val="es-ES_tradnl"/>
        </w:rPr>
        <w:t xml:space="preserve">Embudo de Conversión </w:t>
      </w:r>
      <w:r w:rsidRPr="00A90C05">
        <w:rPr>
          <w:rFonts w:asciiTheme="majorHAnsi" w:hAnsiTheme="majorHAnsi" w:cstheme="majorHAnsi"/>
          <w:color w:val="000000"/>
          <w:lang w:val="es-ES_tradnl"/>
        </w:rPr>
        <w:t>(</w:t>
      </w:r>
      <w:proofErr w:type="spellStart"/>
      <w:r w:rsidRPr="00A90C05">
        <w:rPr>
          <w:rFonts w:asciiTheme="majorHAnsi" w:hAnsiTheme="majorHAnsi" w:cstheme="majorHAnsi"/>
          <w:color w:val="000000"/>
          <w:lang w:val="es-ES_tradnl"/>
        </w:rPr>
        <w:t>Conversion</w:t>
      </w:r>
      <w:proofErr w:type="spellEnd"/>
      <w:r w:rsidRPr="00A90C05">
        <w:rPr>
          <w:rFonts w:asciiTheme="majorHAnsi" w:hAnsiTheme="majorHAnsi" w:cstheme="majorHAnsi"/>
          <w:color w:val="000000"/>
          <w:lang w:val="es-ES_tradnl"/>
        </w:rPr>
        <w:t xml:space="preserve"> </w:t>
      </w:r>
      <w:proofErr w:type="spellStart"/>
      <w:r w:rsidRPr="00A90C05">
        <w:rPr>
          <w:rFonts w:asciiTheme="majorHAnsi" w:hAnsiTheme="majorHAnsi" w:cstheme="majorHAnsi"/>
          <w:color w:val="000000"/>
          <w:lang w:val="es-ES_tradnl"/>
        </w:rPr>
        <w:t>Funnel</w:t>
      </w:r>
      <w:proofErr w:type="spellEnd"/>
      <w:r w:rsidRPr="00A90C05">
        <w:rPr>
          <w:rFonts w:asciiTheme="majorHAnsi" w:hAnsiTheme="majorHAnsi" w:cstheme="majorHAnsi"/>
          <w:color w:val="000000"/>
          <w:lang w:val="es-ES_tradnl"/>
        </w:rPr>
        <w:t xml:space="preserve">) a través del tiempo y que de esa forma puedan trazar estrategias para mejorar la performance de cada etapa </w:t>
      </w:r>
      <w:proofErr w:type="gramStart"/>
      <w:r w:rsidRPr="00A90C05">
        <w:rPr>
          <w:rFonts w:asciiTheme="majorHAnsi" w:hAnsiTheme="majorHAnsi" w:cstheme="majorHAnsi"/>
          <w:color w:val="000000"/>
          <w:lang w:val="es-ES_tradnl"/>
        </w:rPr>
        <w:t>del mismo</w:t>
      </w:r>
      <w:proofErr w:type="gramEnd"/>
      <w:r w:rsidRPr="00A90C05">
        <w:rPr>
          <w:rFonts w:asciiTheme="majorHAnsi" w:hAnsiTheme="majorHAnsi" w:cstheme="majorHAnsi"/>
          <w:color w:val="000000"/>
          <w:lang w:val="es-ES_tradnl"/>
        </w:rPr>
        <w:t xml:space="preserve">. </w:t>
      </w:r>
    </w:p>
    <w:p w:rsidR="00A90C05" w:rsidRPr="00A90C05" w:rsidRDefault="00A90C05" w:rsidP="00A90C05">
      <w:pPr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b/>
          <w:color w:val="000000"/>
          <w:lang w:val="es-ES_tradnl"/>
        </w:rPr>
      </w:pPr>
      <w:r w:rsidRPr="00A90C05">
        <w:rPr>
          <w:rFonts w:asciiTheme="majorHAnsi" w:hAnsiTheme="majorHAnsi" w:cstheme="majorHAnsi"/>
          <w:b/>
          <w:color w:val="000000"/>
          <w:lang w:val="es-ES_tradnl"/>
        </w:rPr>
        <w:t>Alcance</w:t>
      </w:r>
    </w:p>
    <w:p w:rsidR="00A90C05" w:rsidRPr="00A90C05" w:rsidRDefault="00A90C05" w:rsidP="00A90C05">
      <w:pPr>
        <w:autoSpaceDE w:val="0"/>
        <w:autoSpaceDN w:val="0"/>
        <w:adjustRightInd w:val="0"/>
        <w:spacing w:after="240" w:line="340" w:lineRule="atLeast"/>
        <w:ind w:firstLine="708"/>
        <w:rPr>
          <w:rFonts w:asciiTheme="majorHAnsi" w:hAnsiTheme="majorHAnsi" w:cstheme="majorHAnsi"/>
          <w:color w:val="000000"/>
          <w:lang w:val="es-ES_tradnl"/>
        </w:rPr>
      </w:pPr>
      <w:r>
        <w:rPr>
          <w:rFonts w:asciiTheme="majorHAnsi" w:hAnsiTheme="majorHAnsi" w:cstheme="majorHAnsi"/>
          <w:color w:val="000000"/>
          <w:lang w:val="es-ES_tradnl"/>
        </w:rPr>
        <w:t>D</w:t>
      </w:r>
      <w:r w:rsidRPr="00A90C05">
        <w:rPr>
          <w:rFonts w:asciiTheme="majorHAnsi" w:hAnsiTheme="majorHAnsi" w:cstheme="majorHAnsi"/>
          <w:color w:val="000000"/>
          <w:lang w:val="es-ES_tradnl"/>
        </w:rPr>
        <w:t xml:space="preserve">esarrollo de un software web de tipo </w:t>
      </w:r>
      <w:proofErr w:type="spellStart"/>
      <w:r w:rsidRPr="00A90C05">
        <w:rPr>
          <w:rFonts w:asciiTheme="majorHAnsi" w:hAnsiTheme="majorHAnsi" w:cstheme="majorHAnsi"/>
          <w:b/>
          <w:color w:val="000000"/>
          <w:lang w:val="es-ES_tradnl"/>
        </w:rPr>
        <w:t>Dashboard</w:t>
      </w:r>
      <w:proofErr w:type="spellEnd"/>
      <w:r w:rsidRPr="00A90C05">
        <w:rPr>
          <w:rFonts w:asciiTheme="majorHAnsi" w:hAnsiTheme="majorHAnsi" w:cstheme="majorHAnsi"/>
          <w:color w:val="000000"/>
          <w:lang w:val="es-ES_tradnl"/>
        </w:rPr>
        <w:t xml:space="preserve">, donde se </w:t>
      </w:r>
      <w:r>
        <w:rPr>
          <w:rFonts w:asciiTheme="majorHAnsi" w:hAnsiTheme="majorHAnsi" w:cstheme="majorHAnsi"/>
          <w:color w:val="000000"/>
          <w:lang w:val="es-ES_tradnl"/>
        </w:rPr>
        <w:t xml:space="preserve">aprecie </w:t>
      </w:r>
      <w:r w:rsidRPr="00A90C05">
        <w:rPr>
          <w:rFonts w:asciiTheme="majorHAnsi" w:hAnsiTheme="majorHAnsi" w:cstheme="majorHAnsi"/>
          <w:color w:val="000000"/>
          <w:lang w:val="es-ES_tradnl"/>
        </w:rPr>
        <w:t xml:space="preserve">principalmente el Embudo de Conversión, teniendo en cuenta: </w:t>
      </w:r>
    </w:p>
    <w:p w:rsidR="00A90C05" w:rsidRPr="00A90C05" w:rsidRDefault="00A90C05" w:rsidP="00A90C05">
      <w:pPr>
        <w:pStyle w:val="Prrafodelista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s-ES_tradnl"/>
        </w:rPr>
      </w:pPr>
      <w:r w:rsidRPr="00A90C05">
        <w:rPr>
          <w:rFonts w:asciiTheme="majorHAnsi" w:hAnsiTheme="majorHAnsi" w:cstheme="majorHAnsi"/>
          <w:color w:val="000000"/>
          <w:lang w:val="es-ES_tradnl"/>
        </w:rPr>
        <w:t xml:space="preserve">La cantidad de personas que </w:t>
      </w:r>
      <w:r w:rsidRPr="00A90C05">
        <w:rPr>
          <w:rFonts w:asciiTheme="majorHAnsi" w:hAnsiTheme="majorHAnsi" w:cstheme="majorHAnsi"/>
          <w:b/>
          <w:color w:val="000000"/>
          <w:lang w:val="es-ES_tradnl"/>
        </w:rPr>
        <w:t>descargan</w:t>
      </w:r>
      <w:r w:rsidRPr="00A90C05">
        <w:rPr>
          <w:rFonts w:asciiTheme="majorHAnsi" w:hAnsiTheme="majorHAnsi" w:cstheme="majorHAnsi"/>
          <w:color w:val="000000"/>
          <w:lang w:val="es-ES_tradnl"/>
        </w:rPr>
        <w:t xml:space="preserve"> la aplicación móvil tanto en Google Play como en </w:t>
      </w:r>
      <w:proofErr w:type="spellStart"/>
      <w:r w:rsidRPr="00A90C05">
        <w:rPr>
          <w:rFonts w:asciiTheme="majorHAnsi" w:hAnsiTheme="majorHAnsi" w:cstheme="majorHAnsi"/>
          <w:color w:val="000000"/>
          <w:lang w:val="es-ES_tradnl"/>
        </w:rPr>
        <w:t>Itunes</w:t>
      </w:r>
      <w:proofErr w:type="spellEnd"/>
      <w:r w:rsidRPr="00A90C05">
        <w:rPr>
          <w:rFonts w:asciiTheme="majorHAnsi" w:hAnsiTheme="majorHAnsi" w:cstheme="majorHAnsi"/>
          <w:color w:val="000000"/>
          <w:lang w:val="es-ES_tradnl"/>
        </w:rPr>
        <w:t xml:space="preserve">. </w:t>
      </w:r>
    </w:p>
    <w:p w:rsidR="00A90C05" w:rsidRPr="00A90C05" w:rsidRDefault="00A90C05" w:rsidP="00A90C05">
      <w:pPr>
        <w:pStyle w:val="Prrafodelista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s-ES_tradnl"/>
        </w:rPr>
      </w:pPr>
      <w:r w:rsidRPr="00A90C05">
        <w:rPr>
          <w:rFonts w:asciiTheme="majorHAnsi" w:hAnsiTheme="majorHAnsi" w:cstheme="majorHAnsi"/>
          <w:color w:val="000000"/>
          <w:lang w:val="es-ES_tradnl"/>
        </w:rPr>
        <w:t xml:space="preserve">La cantidad de personas que se </w:t>
      </w:r>
      <w:r w:rsidRPr="00A90C05">
        <w:rPr>
          <w:rFonts w:asciiTheme="majorHAnsi" w:hAnsiTheme="majorHAnsi" w:cstheme="majorHAnsi"/>
          <w:b/>
          <w:color w:val="000000"/>
          <w:lang w:val="es-ES_tradnl"/>
        </w:rPr>
        <w:t>registran</w:t>
      </w:r>
      <w:r w:rsidRPr="00A90C05">
        <w:rPr>
          <w:rFonts w:asciiTheme="majorHAnsi" w:hAnsiTheme="majorHAnsi" w:cstheme="majorHAnsi"/>
          <w:color w:val="000000"/>
          <w:lang w:val="es-ES_tradnl"/>
        </w:rPr>
        <w:t xml:space="preserve"> dentro de la aplicación móvil.</w:t>
      </w:r>
      <w:r w:rsidRPr="00A90C05">
        <w:rPr>
          <w:rFonts w:asciiTheme="majorHAnsi" w:hAnsiTheme="majorHAnsi" w:cstheme="majorHAnsi"/>
          <w:color w:val="000000"/>
          <w:lang w:val="es-ES_tradnl"/>
        </w:rPr>
        <w:t xml:space="preserve"> </w:t>
      </w:r>
    </w:p>
    <w:p w:rsidR="00A90C05" w:rsidRPr="00A90C05" w:rsidRDefault="00A90C05" w:rsidP="00A90C05">
      <w:pPr>
        <w:pStyle w:val="Prrafodelista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s-ES_tradnl"/>
        </w:rPr>
      </w:pPr>
      <w:r w:rsidRPr="00A90C05">
        <w:rPr>
          <w:rFonts w:asciiTheme="majorHAnsi" w:hAnsiTheme="majorHAnsi" w:cstheme="majorHAnsi"/>
          <w:color w:val="000000"/>
          <w:lang w:val="es-ES_tradnl"/>
        </w:rPr>
        <w:t xml:space="preserve">La cantidad de personas que realizan su </w:t>
      </w:r>
      <w:r w:rsidRPr="00A90C05">
        <w:rPr>
          <w:rFonts w:asciiTheme="majorHAnsi" w:hAnsiTheme="majorHAnsi" w:cstheme="majorHAnsi"/>
          <w:b/>
          <w:color w:val="000000"/>
          <w:lang w:val="es-ES_tradnl"/>
        </w:rPr>
        <w:t>primer inventario</w:t>
      </w:r>
      <w:r w:rsidRPr="00A90C05">
        <w:rPr>
          <w:rFonts w:asciiTheme="majorHAnsi" w:hAnsiTheme="majorHAnsi" w:cstheme="majorHAnsi"/>
          <w:color w:val="000000"/>
          <w:lang w:val="es-ES_tradnl"/>
        </w:rPr>
        <w:t xml:space="preserve">. </w:t>
      </w:r>
      <w:r w:rsidRPr="00A90C05">
        <w:rPr>
          <w:rFonts w:ascii="MS Gothic" w:eastAsia="MS Gothic" w:hAnsi="MS Gothic" w:cs="MS Gothic" w:hint="eastAsia"/>
          <w:color w:val="000000"/>
          <w:lang w:val="es-ES_tradnl"/>
        </w:rPr>
        <w:t> </w:t>
      </w:r>
    </w:p>
    <w:p w:rsidR="00A90C05" w:rsidRPr="00A90C05" w:rsidRDefault="00A90C05" w:rsidP="00A90C05">
      <w:pPr>
        <w:pStyle w:val="Prrafodelista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s-ES_tradnl"/>
        </w:rPr>
      </w:pPr>
      <w:r w:rsidRPr="00A90C05">
        <w:rPr>
          <w:rFonts w:asciiTheme="majorHAnsi" w:hAnsiTheme="majorHAnsi" w:cstheme="majorHAnsi"/>
          <w:color w:val="000000"/>
          <w:lang w:val="es-ES_tradnl"/>
        </w:rPr>
        <w:t xml:space="preserve">La cantidad de personas que </w:t>
      </w:r>
      <w:r w:rsidRPr="00A90C05">
        <w:rPr>
          <w:rFonts w:asciiTheme="majorHAnsi" w:hAnsiTheme="majorHAnsi" w:cstheme="majorHAnsi"/>
          <w:b/>
          <w:color w:val="000000"/>
          <w:lang w:val="es-ES_tradnl"/>
        </w:rPr>
        <w:t>añaden algún producto</w:t>
      </w:r>
      <w:r w:rsidRPr="00A90C05">
        <w:rPr>
          <w:rFonts w:asciiTheme="majorHAnsi" w:hAnsiTheme="majorHAnsi" w:cstheme="majorHAnsi"/>
          <w:color w:val="000000"/>
          <w:lang w:val="es-ES_tradnl"/>
        </w:rPr>
        <w:t xml:space="preserve"> dentro del inventario. </w:t>
      </w:r>
      <w:r w:rsidRPr="00A90C05">
        <w:rPr>
          <w:rFonts w:ascii="MS Gothic" w:eastAsia="MS Gothic" w:hAnsi="MS Gothic" w:cs="MS Gothic" w:hint="eastAsia"/>
          <w:color w:val="000000"/>
          <w:lang w:val="es-ES_tradnl"/>
        </w:rPr>
        <w:t> </w:t>
      </w:r>
    </w:p>
    <w:p w:rsidR="00A90C05" w:rsidRPr="00A90C05" w:rsidRDefault="00A90C05" w:rsidP="00A90C05">
      <w:pPr>
        <w:pStyle w:val="Prrafodelista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s-ES_tradnl"/>
        </w:rPr>
      </w:pPr>
      <w:r w:rsidRPr="00A90C05">
        <w:rPr>
          <w:rFonts w:asciiTheme="majorHAnsi" w:hAnsiTheme="majorHAnsi" w:cstheme="majorHAnsi"/>
          <w:color w:val="000000"/>
          <w:lang w:val="es-ES_tradnl"/>
        </w:rPr>
        <w:t xml:space="preserve">La cantidad de personas que </w:t>
      </w:r>
      <w:r w:rsidRPr="00A90C05">
        <w:rPr>
          <w:rFonts w:asciiTheme="majorHAnsi" w:hAnsiTheme="majorHAnsi" w:cstheme="majorHAnsi"/>
          <w:b/>
          <w:color w:val="000000"/>
          <w:lang w:val="es-ES_tradnl"/>
        </w:rPr>
        <w:t>finalizan un inventario</w:t>
      </w:r>
      <w:r w:rsidRPr="00A90C05">
        <w:rPr>
          <w:rFonts w:asciiTheme="majorHAnsi" w:hAnsiTheme="majorHAnsi" w:cstheme="majorHAnsi"/>
          <w:color w:val="000000"/>
          <w:lang w:val="es-ES_tradnl"/>
        </w:rPr>
        <w:t xml:space="preserve">. </w:t>
      </w:r>
      <w:r w:rsidRPr="00A90C05">
        <w:rPr>
          <w:rFonts w:ascii="MS Gothic" w:eastAsia="MS Gothic" w:hAnsi="MS Gothic" w:cs="MS Gothic" w:hint="eastAsia"/>
          <w:color w:val="000000"/>
          <w:lang w:val="es-ES_tradnl"/>
        </w:rPr>
        <w:t> </w:t>
      </w:r>
    </w:p>
    <w:p w:rsidR="00A90C05" w:rsidRPr="00A90C05" w:rsidRDefault="00A90C05" w:rsidP="00A90C05">
      <w:pPr>
        <w:pStyle w:val="Prrafodelista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s-ES_tradnl"/>
        </w:rPr>
      </w:pPr>
      <w:r w:rsidRPr="00A90C05">
        <w:rPr>
          <w:rFonts w:asciiTheme="majorHAnsi" w:hAnsiTheme="majorHAnsi" w:cstheme="majorHAnsi"/>
          <w:color w:val="000000"/>
          <w:lang w:val="es-ES_tradnl"/>
        </w:rPr>
        <w:t xml:space="preserve">La cantidad de personas que finalizan un inventario con el </w:t>
      </w:r>
      <w:proofErr w:type="spellStart"/>
      <w:r w:rsidRPr="00A90C05">
        <w:rPr>
          <w:rFonts w:asciiTheme="majorHAnsi" w:hAnsiTheme="majorHAnsi" w:cstheme="majorHAnsi"/>
          <w:b/>
          <w:bCs/>
          <w:color w:val="000000"/>
          <w:lang w:val="es-ES_tradnl"/>
        </w:rPr>
        <w:t>pour</w:t>
      </w:r>
      <w:proofErr w:type="spellEnd"/>
      <w:r w:rsidRPr="00A90C05">
        <w:rPr>
          <w:rFonts w:asciiTheme="majorHAnsi" w:hAnsiTheme="majorHAnsi" w:cstheme="majorHAnsi"/>
          <w:b/>
          <w:bCs/>
          <w:color w:val="000000"/>
          <w:lang w:val="es-ES_tradnl"/>
        </w:rPr>
        <w:t xml:space="preserve"> </w:t>
      </w:r>
      <w:proofErr w:type="spellStart"/>
      <w:r w:rsidRPr="00A90C05">
        <w:rPr>
          <w:rFonts w:asciiTheme="majorHAnsi" w:hAnsiTheme="majorHAnsi" w:cstheme="majorHAnsi"/>
          <w:b/>
          <w:bCs/>
          <w:color w:val="000000"/>
          <w:lang w:val="es-ES_tradnl"/>
        </w:rPr>
        <w:t>cost</w:t>
      </w:r>
      <w:proofErr w:type="spellEnd"/>
      <w:r w:rsidRPr="00A90C05">
        <w:rPr>
          <w:rFonts w:asciiTheme="majorHAnsi" w:hAnsiTheme="majorHAnsi" w:cstheme="majorHAnsi"/>
          <w:b/>
          <w:bCs/>
          <w:color w:val="000000"/>
          <w:lang w:val="es-ES_tradnl"/>
        </w:rPr>
        <w:t xml:space="preserve"> </w:t>
      </w:r>
      <w:r w:rsidRPr="00A90C05">
        <w:rPr>
          <w:rFonts w:asciiTheme="majorHAnsi" w:hAnsiTheme="majorHAnsi" w:cstheme="majorHAnsi"/>
          <w:color w:val="000000"/>
          <w:lang w:val="es-ES_tradnl"/>
        </w:rPr>
        <w:t xml:space="preserve">calculado. </w:t>
      </w:r>
      <w:r w:rsidRPr="00A90C05">
        <w:rPr>
          <w:rFonts w:ascii="MS Gothic" w:eastAsia="MS Gothic" w:hAnsi="MS Gothic" w:cs="MS Gothic" w:hint="eastAsia"/>
          <w:color w:val="000000"/>
          <w:lang w:val="es-ES_tradnl"/>
        </w:rPr>
        <w:t> </w:t>
      </w:r>
    </w:p>
    <w:p w:rsidR="00A90C05" w:rsidRPr="00A90C05" w:rsidRDefault="00A90C05" w:rsidP="00A90C05">
      <w:pPr>
        <w:pStyle w:val="Prrafodelista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s-ES_tradnl"/>
        </w:rPr>
      </w:pPr>
      <w:r w:rsidRPr="00A90C05">
        <w:rPr>
          <w:rFonts w:asciiTheme="majorHAnsi" w:hAnsiTheme="majorHAnsi" w:cstheme="majorHAnsi"/>
          <w:color w:val="000000"/>
          <w:lang w:val="es-ES_tradnl"/>
        </w:rPr>
        <w:t xml:space="preserve">La cantidad de personas que abrieron </w:t>
      </w:r>
      <w:r w:rsidRPr="00A90C05">
        <w:rPr>
          <w:rFonts w:asciiTheme="majorHAnsi" w:hAnsiTheme="majorHAnsi" w:cstheme="majorHAnsi"/>
          <w:b/>
          <w:color w:val="000000"/>
          <w:lang w:val="es-ES_tradnl"/>
        </w:rPr>
        <w:t>más de un inventario</w:t>
      </w:r>
      <w:r w:rsidRPr="00A90C05">
        <w:rPr>
          <w:rFonts w:asciiTheme="majorHAnsi" w:hAnsiTheme="majorHAnsi" w:cstheme="majorHAnsi"/>
          <w:color w:val="000000"/>
          <w:lang w:val="es-ES_tradnl"/>
        </w:rPr>
        <w:t xml:space="preserve">. </w:t>
      </w:r>
      <w:r w:rsidRPr="00A90C05">
        <w:rPr>
          <w:rFonts w:ascii="MS Gothic" w:eastAsia="MS Gothic" w:hAnsi="MS Gothic" w:cs="MS Gothic" w:hint="eastAsia"/>
          <w:color w:val="000000"/>
          <w:lang w:val="es-ES_tradnl"/>
        </w:rPr>
        <w:t> </w:t>
      </w:r>
    </w:p>
    <w:p w:rsidR="00A90C05" w:rsidRPr="00A90C05" w:rsidRDefault="00A90C05" w:rsidP="00A90C05">
      <w:pPr>
        <w:pStyle w:val="Prrafodelista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s-ES_tradnl"/>
        </w:rPr>
      </w:pPr>
      <w:r w:rsidRPr="00A90C05">
        <w:rPr>
          <w:rFonts w:asciiTheme="majorHAnsi" w:hAnsiTheme="majorHAnsi" w:cstheme="majorHAnsi"/>
          <w:color w:val="000000"/>
          <w:lang w:val="es-ES_tradnl"/>
        </w:rPr>
        <w:t xml:space="preserve">La cantidad de personas que compran la </w:t>
      </w:r>
      <w:r w:rsidRPr="00A90C05">
        <w:rPr>
          <w:rFonts w:asciiTheme="majorHAnsi" w:hAnsiTheme="majorHAnsi" w:cstheme="majorHAnsi"/>
          <w:b/>
          <w:color w:val="000000"/>
          <w:lang w:val="es-ES_tradnl"/>
        </w:rPr>
        <w:t>suscripción</w:t>
      </w:r>
      <w:r w:rsidRPr="00A90C05">
        <w:rPr>
          <w:rFonts w:asciiTheme="majorHAnsi" w:hAnsiTheme="majorHAnsi" w:cstheme="majorHAnsi"/>
          <w:color w:val="000000"/>
          <w:lang w:val="es-ES_tradnl"/>
        </w:rPr>
        <w:t xml:space="preserve"> luego de registrarse. </w:t>
      </w:r>
      <w:r w:rsidRPr="00A90C05">
        <w:rPr>
          <w:rFonts w:ascii="MS Gothic" w:eastAsia="MS Gothic" w:hAnsi="MS Gothic" w:cs="MS Gothic" w:hint="eastAsia"/>
          <w:color w:val="000000"/>
          <w:lang w:val="es-ES_tradnl"/>
        </w:rPr>
        <w:t> </w:t>
      </w:r>
    </w:p>
    <w:p w:rsidR="00A90C05" w:rsidRPr="00A90C05" w:rsidRDefault="00A90C05" w:rsidP="00A90C05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rPr>
          <w:rFonts w:asciiTheme="majorHAnsi" w:hAnsiTheme="majorHAnsi" w:cstheme="majorHAnsi"/>
          <w:color w:val="000000"/>
          <w:lang w:val="es-ES_tradnl"/>
        </w:rPr>
      </w:pPr>
      <w:r>
        <w:rPr>
          <w:rFonts w:asciiTheme="majorHAnsi" w:hAnsiTheme="majorHAnsi" w:cstheme="majorHAnsi"/>
          <w:color w:val="000000"/>
          <w:lang w:val="es-ES_tradnl"/>
        </w:rPr>
        <w:tab/>
        <w:t>Dicho</w:t>
      </w:r>
      <w:r w:rsidRPr="00A90C05">
        <w:rPr>
          <w:rFonts w:asciiTheme="majorHAnsi" w:hAnsiTheme="majorHAnsi" w:cstheme="majorHAnsi"/>
          <w:color w:val="000000"/>
          <w:lang w:val="es-ES_tradnl"/>
        </w:rPr>
        <w:t xml:space="preserve"> embudo estaría determinado por un período abarcado entre dos fechas elegidas por el usuario. </w:t>
      </w:r>
    </w:p>
    <w:p w:rsidR="00A90C05" w:rsidRDefault="00A90C05" w:rsidP="00A90C05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rPr>
          <w:rFonts w:asciiTheme="majorHAnsi" w:hAnsiTheme="majorHAnsi" w:cstheme="majorHAnsi"/>
          <w:color w:val="000000"/>
          <w:lang w:val="es-ES_tradnl"/>
        </w:rPr>
      </w:pPr>
      <w:r>
        <w:rPr>
          <w:rFonts w:asciiTheme="majorHAnsi" w:hAnsiTheme="majorHAnsi" w:cstheme="majorHAnsi"/>
          <w:color w:val="000000"/>
          <w:lang w:val="es-ES_tradnl"/>
        </w:rPr>
        <w:tab/>
      </w:r>
      <w:r w:rsidRPr="00A90C05">
        <w:rPr>
          <w:rFonts w:asciiTheme="majorHAnsi" w:hAnsiTheme="majorHAnsi" w:cstheme="majorHAnsi"/>
          <w:color w:val="000000"/>
          <w:lang w:val="es-ES_tradnl"/>
        </w:rPr>
        <w:t xml:space="preserve">A su vez, se mostrará en ese mismo período qué </w:t>
      </w:r>
      <w:r w:rsidRPr="00A90C05">
        <w:rPr>
          <w:rFonts w:asciiTheme="majorHAnsi" w:hAnsiTheme="majorHAnsi" w:cstheme="majorHAnsi"/>
          <w:b/>
          <w:color w:val="000000"/>
          <w:lang w:val="es-ES_tradnl"/>
        </w:rPr>
        <w:t>historias de usuario</w:t>
      </w:r>
      <w:r w:rsidRPr="00A90C05">
        <w:rPr>
          <w:rFonts w:asciiTheme="majorHAnsi" w:hAnsiTheme="majorHAnsi" w:cstheme="majorHAnsi"/>
          <w:color w:val="000000"/>
          <w:lang w:val="es-ES_tradnl"/>
        </w:rPr>
        <w:t xml:space="preserve"> fueron las que posiblemente impactaron sobre los datos anteriormente mencionados y un </w:t>
      </w:r>
      <w:r w:rsidRPr="00A90C05">
        <w:rPr>
          <w:rFonts w:asciiTheme="majorHAnsi" w:hAnsiTheme="majorHAnsi" w:cstheme="majorHAnsi"/>
          <w:b/>
          <w:color w:val="000000"/>
          <w:lang w:val="es-ES_tradnl"/>
        </w:rPr>
        <w:t>mapa de calor</w:t>
      </w:r>
      <w:r w:rsidRPr="00A90C05">
        <w:rPr>
          <w:rFonts w:asciiTheme="majorHAnsi" w:hAnsiTheme="majorHAnsi" w:cstheme="majorHAnsi"/>
          <w:color w:val="000000"/>
          <w:lang w:val="es-ES_tradnl"/>
        </w:rPr>
        <w:t xml:space="preserve"> donde aparezcan las registraciones de usuarios por área geográfica.</w:t>
      </w:r>
    </w:p>
    <w:p w:rsidR="00A90C05" w:rsidRPr="00A90C05" w:rsidRDefault="00A90C05" w:rsidP="00A90C05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b/>
          <w:color w:val="000000"/>
          <w:lang w:val="es-ES_tradnl"/>
        </w:rPr>
      </w:pPr>
      <w:r w:rsidRPr="00A90C05">
        <w:rPr>
          <w:rFonts w:asciiTheme="majorHAnsi" w:hAnsiTheme="majorHAnsi" w:cstheme="majorHAnsi"/>
          <w:b/>
          <w:color w:val="000000"/>
          <w:lang w:val="es-ES_tradnl"/>
        </w:rPr>
        <w:t>Tecnologías</w:t>
      </w:r>
      <w:r>
        <w:rPr>
          <w:rFonts w:asciiTheme="majorHAnsi" w:hAnsiTheme="majorHAnsi" w:cstheme="majorHAnsi"/>
          <w:b/>
          <w:color w:val="000000"/>
          <w:lang w:val="es-ES_tradnl"/>
        </w:rPr>
        <w:t xml:space="preserve"> y recursos utilizado</w:t>
      </w:r>
      <w:r w:rsidRPr="00A90C05">
        <w:rPr>
          <w:rFonts w:asciiTheme="majorHAnsi" w:hAnsiTheme="majorHAnsi" w:cstheme="majorHAnsi"/>
          <w:b/>
          <w:color w:val="000000"/>
          <w:lang w:val="es-ES_tradnl"/>
        </w:rPr>
        <w:t>s</w:t>
      </w:r>
    </w:p>
    <w:p w:rsidR="00A90C05" w:rsidRDefault="00A90C05" w:rsidP="00A90C05">
      <w:pPr>
        <w:pStyle w:val="Prrafodelista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s-ES_tradnl"/>
        </w:rPr>
      </w:pPr>
      <w:proofErr w:type="spellStart"/>
      <w:r w:rsidRPr="00A90C05">
        <w:rPr>
          <w:rFonts w:asciiTheme="majorHAnsi" w:hAnsiTheme="majorHAnsi" w:cstheme="majorHAnsi"/>
          <w:b/>
          <w:bCs/>
          <w:color w:val="000000"/>
          <w:lang w:val="es-ES_tradnl"/>
        </w:rPr>
        <w:t>Pentaho</w:t>
      </w:r>
      <w:proofErr w:type="spellEnd"/>
      <w:r w:rsidRPr="00A90C05">
        <w:rPr>
          <w:rFonts w:asciiTheme="majorHAnsi" w:hAnsiTheme="majorHAnsi" w:cstheme="majorHAnsi"/>
          <w:b/>
          <w:bCs/>
          <w:color w:val="000000"/>
          <w:lang w:val="es-ES_tradnl"/>
        </w:rPr>
        <w:t xml:space="preserve"> Data </w:t>
      </w:r>
      <w:proofErr w:type="spellStart"/>
      <w:r w:rsidRPr="00A90C05">
        <w:rPr>
          <w:rFonts w:asciiTheme="majorHAnsi" w:hAnsiTheme="majorHAnsi" w:cstheme="majorHAnsi"/>
          <w:b/>
          <w:bCs/>
          <w:color w:val="000000"/>
          <w:lang w:val="es-ES_tradnl"/>
        </w:rPr>
        <w:t>Integration</w:t>
      </w:r>
      <w:proofErr w:type="spellEnd"/>
      <w:r w:rsidRPr="00A90C05">
        <w:rPr>
          <w:rFonts w:asciiTheme="majorHAnsi" w:hAnsiTheme="majorHAnsi" w:cstheme="majorHAnsi"/>
          <w:bCs/>
          <w:color w:val="000000"/>
          <w:lang w:val="es-ES_tradnl"/>
        </w:rPr>
        <w:t xml:space="preserve"> </w:t>
      </w:r>
      <w:r w:rsidRPr="00A90C05">
        <w:rPr>
          <w:rFonts w:asciiTheme="majorHAnsi" w:hAnsiTheme="majorHAnsi" w:cstheme="majorHAnsi"/>
          <w:color w:val="000000"/>
          <w:lang w:val="es-ES_tradnl"/>
        </w:rPr>
        <w:t>para realizar el proceso de ETL.</w:t>
      </w:r>
    </w:p>
    <w:p w:rsidR="00B16CD9" w:rsidRPr="00B16CD9" w:rsidRDefault="00B16CD9" w:rsidP="00B16CD9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s-ES_tradnl"/>
        </w:rPr>
      </w:pPr>
      <w:proofErr w:type="spellStart"/>
      <w:r>
        <w:rPr>
          <w:rFonts w:asciiTheme="majorHAnsi" w:hAnsiTheme="majorHAnsi" w:cstheme="majorHAnsi"/>
          <w:b/>
          <w:bCs/>
          <w:color w:val="000000"/>
          <w:lang w:val="es-ES_tradnl"/>
        </w:rPr>
        <w:t>Git</w:t>
      </w:r>
      <w:proofErr w:type="spellEnd"/>
      <w:r>
        <w:rPr>
          <w:rFonts w:asciiTheme="majorHAnsi" w:hAnsiTheme="majorHAnsi" w:cstheme="majorHAnsi"/>
          <w:b/>
          <w:bCs/>
          <w:color w:val="000000"/>
          <w:lang w:val="es-ES_tradnl"/>
        </w:rPr>
        <w:t xml:space="preserve"> log</w:t>
      </w:r>
      <w:r w:rsidRPr="00B16CD9">
        <w:rPr>
          <w:rFonts w:asciiTheme="majorHAnsi" w:hAnsiTheme="majorHAnsi" w:cstheme="majorHAnsi"/>
          <w:bCs/>
          <w:color w:val="000000"/>
          <w:lang w:val="es-ES_tradnl"/>
        </w:rPr>
        <w:t xml:space="preserve"> para obtener la actividad de desarrollo sobre la rama “</w:t>
      </w:r>
      <w:proofErr w:type="spellStart"/>
      <w:r w:rsidRPr="00B16CD9">
        <w:rPr>
          <w:rFonts w:asciiTheme="majorHAnsi" w:hAnsiTheme="majorHAnsi" w:cstheme="majorHAnsi"/>
          <w:bCs/>
          <w:color w:val="000000"/>
          <w:lang w:val="es-ES_tradnl"/>
        </w:rPr>
        <w:t>deploy</w:t>
      </w:r>
      <w:proofErr w:type="spellEnd"/>
      <w:r w:rsidRPr="00B16CD9">
        <w:rPr>
          <w:rFonts w:asciiTheme="majorHAnsi" w:hAnsiTheme="majorHAnsi" w:cstheme="majorHAnsi"/>
          <w:bCs/>
          <w:color w:val="000000"/>
          <w:lang w:val="es-ES_tradnl"/>
        </w:rPr>
        <w:t>”.</w:t>
      </w:r>
    </w:p>
    <w:p w:rsidR="00B16CD9" w:rsidRPr="00B16CD9" w:rsidRDefault="00B16CD9" w:rsidP="00B16CD9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s-ES_tradnl"/>
        </w:rPr>
      </w:pPr>
      <w:r w:rsidRPr="00B16CD9">
        <w:rPr>
          <w:rFonts w:asciiTheme="majorHAnsi" w:hAnsiTheme="majorHAnsi" w:cstheme="majorHAnsi"/>
          <w:b/>
          <w:bCs/>
          <w:color w:val="000000"/>
          <w:lang w:val="es-ES_tradnl"/>
        </w:rPr>
        <w:t>Base de datos transaccional</w:t>
      </w:r>
      <w:r w:rsidRPr="00B16CD9">
        <w:rPr>
          <w:rFonts w:asciiTheme="majorHAnsi" w:hAnsiTheme="majorHAnsi" w:cstheme="majorHAnsi"/>
          <w:bCs/>
          <w:color w:val="000000"/>
          <w:lang w:val="es-ES_tradnl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/>
          <w:lang w:val="es-ES_tradnl"/>
        </w:rPr>
        <w:t>MySQL</w:t>
      </w:r>
      <w:proofErr w:type="spellEnd"/>
      <w:r>
        <w:rPr>
          <w:rFonts w:asciiTheme="majorHAnsi" w:hAnsiTheme="majorHAnsi" w:cstheme="majorHAnsi"/>
          <w:bCs/>
          <w:color w:val="000000"/>
          <w:lang w:val="es-ES_tradnl"/>
        </w:rPr>
        <w:t xml:space="preserve"> </w:t>
      </w:r>
      <w:r w:rsidRPr="00B16CD9">
        <w:rPr>
          <w:rFonts w:asciiTheme="majorHAnsi" w:hAnsiTheme="majorHAnsi" w:cstheme="majorHAnsi"/>
          <w:bCs/>
          <w:color w:val="000000"/>
          <w:lang w:val="es-ES_tradnl"/>
        </w:rPr>
        <w:t>de la compañía</w:t>
      </w:r>
      <w:r>
        <w:rPr>
          <w:rFonts w:asciiTheme="majorHAnsi" w:hAnsiTheme="majorHAnsi" w:cstheme="majorHAnsi"/>
          <w:bCs/>
          <w:color w:val="000000"/>
          <w:lang w:val="es-ES_tradnl"/>
        </w:rPr>
        <w:t xml:space="preserve"> (no se incluye en la entrega por confidencialidad tanto de datos como de estructura).</w:t>
      </w:r>
    </w:p>
    <w:p w:rsidR="00A90C05" w:rsidRDefault="00A90C05" w:rsidP="00A90C05">
      <w:pPr>
        <w:pStyle w:val="Prrafodelista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n-US"/>
        </w:rPr>
      </w:pPr>
      <w:r w:rsidRPr="00A90C05">
        <w:rPr>
          <w:rFonts w:asciiTheme="majorHAnsi" w:hAnsiTheme="majorHAnsi" w:cstheme="majorHAnsi"/>
          <w:b/>
          <w:bCs/>
          <w:color w:val="000000"/>
          <w:lang w:val="en-US"/>
        </w:rPr>
        <w:t>React</w:t>
      </w:r>
      <w:r w:rsidRPr="00A90C0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A90C05">
        <w:rPr>
          <w:rFonts w:asciiTheme="majorHAnsi" w:hAnsiTheme="majorHAnsi" w:cstheme="majorHAnsi"/>
          <w:color w:val="000000"/>
          <w:lang w:val="en-US"/>
        </w:rPr>
        <w:t>como</w:t>
      </w:r>
      <w:proofErr w:type="spellEnd"/>
      <w:r w:rsidRPr="00A90C05">
        <w:rPr>
          <w:rFonts w:asciiTheme="majorHAnsi" w:hAnsiTheme="majorHAnsi" w:cstheme="majorHAnsi"/>
          <w:color w:val="000000"/>
          <w:lang w:val="en-US"/>
        </w:rPr>
        <w:t xml:space="preserve"> framework front-end del dashboard.</w:t>
      </w:r>
    </w:p>
    <w:p w:rsidR="00A90C05" w:rsidRPr="00B16CD9" w:rsidRDefault="00A90C05" w:rsidP="00B16CD9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</w:rPr>
      </w:pPr>
      <w:r w:rsidRPr="00B16CD9">
        <w:rPr>
          <w:rFonts w:asciiTheme="majorHAnsi" w:hAnsiTheme="majorHAnsi" w:cstheme="majorHAnsi"/>
          <w:b/>
          <w:bCs/>
          <w:color w:val="000000"/>
        </w:rPr>
        <w:t>AmCharts</w:t>
      </w:r>
      <w:r w:rsidRPr="00B16CD9">
        <w:rPr>
          <w:rFonts w:asciiTheme="majorHAnsi" w:hAnsiTheme="majorHAnsi" w:cstheme="majorHAnsi"/>
          <w:bCs/>
          <w:color w:val="000000"/>
        </w:rPr>
        <w:t xml:space="preserve"> como librería para gráfic</w:t>
      </w:r>
      <w:r w:rsidR="00B16CD9" w:rsidRPr="00B16CD9">
        <w:rPr>
          <w:rFonts w:asciiTheme="majorHAnsi" w:hAnsiTheme="majorHAnsi" w:cstheme="majorHAnsi"/>
          <w:bCs/>
          <w:color w:val="000000"/>
        </w:rPr>
        <w:t>o de embudo de conversion.</w:t>
      </w:r>
    </w:p>
    <w:p w:rsidR="00B16CD9" w:rsidRPr="00B16CD9" w:rsidRDefault="00B16CD9" w:rsidP="00B16CD9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>Leaflet</w:t>
      </w:r>
      <w:r w:rsidRPr="00B16CD9">
        <w:rPr>
          <w:rFonts w:asciiTheme="majorHAnsi" w:hAnsiTheme="majorHAnsi" w:cstheme="majorHAnsi"/>
          <w:bCs/>
          <w:color w:val="000000"/>
        </w:rPr>
        <w:t xml:space="preserve"> como librería para el mapa de calor.</w:t>
      </w:r>
    </w:p>
    <w:p w:rsidR="00A90C05" w:rsidRDefault="00A90C05" w:rsidP="00A90C05">
      <w:pPr>
        <w:pStyle w:val="Prrafodelista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n-US"/>
        </w:rPr>
      </w:pPr>
      <w:r w:rsidRPr="00A90C05">
        <w:rPr>
          <w:rFonts w:asciiTheme="majorHAnsi" w:hAnsiTheme="majorHAnsi" w:cstheme="majorHAnsi"/>
          <w:b/>
          <w:color w:val="000000"/>
          <w:lang w:val="en-US"/>
        </w:rPr>
        <w:t>Express</w:t>
      </w:r>
      <w:r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lang w:val="en-US"/>
        </w:rPr>
        <w:t>como</w:t>
      </w:r>
      <w:proofErr w:type="spellEnd"/>
      <w:r>
        <w:rPr>
          <w:rFonts w:asciiTheme="majorHAnsi" w:hAnsiTheme="majorHAnsi" w:cstheme="majorHAnsi"/>
          <w:color w:val="000000"/>
          <w:lang w:val="en-US"/>
        </w:rPr>
        <w:t xml:space="preserve"> framework back-end del dashboard (API Rest).</w:t>
      </w:r>
    </w:p>
    <w:p w:rsidR="00B16CD9" w:rsidRPr="00A90C05" w:rsidRDefault="00B16CD9" w:rsidP="00B16CD9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s-ES_tradnl"/>
        </w:rPr>
      </w:pPr>
      <w:r w:rsidRPr="00A90C05">
        <w:rPr>
          <w:rFonts w:asciiTheme="majorHAnsi" w:hAnsiTheme="majorHAnsi" w:cstheme="majorHAnsi"/>
          <w:bCs/>
          <w:color w:val="000000"/>
          <w:lang w:val="es-ES_tradnl"/>
        </w:rPr>
        <w:t xml:space="preserve">Base de datos </w:t>
      </w:r>
      <w:proofErr w:type="spellStart"/>
      <w:r w:rsidRPr="00B16CD9">
        <w:rPr>
          <w:rFonts w:asciiTheme="majorHAnsi" w:hAnsiTheme="majorHAnsi" w:cstheme="majorHAnsi"/>
          <w:b/>
          <w:bCs/>
          <w:color w:val="000000"/>
          <w:lang w:val="es-ES_tradnl"/>
        </w:rPr>
        <w:t>MySQL</w:t>
      </w:r>
      <w:proofErr w:type="spellEnd"/>
      <w:r w:rsidRPr="00A90C05">
        <w:rPr>
          <w:rFonts w:asciiTheme="majorHAnsi" w:hAnsiTheme="majorHAnsi" w:cstheme="majorHAnsi"/>
          <w:color w:val="000000"/>
          <w:lang w:val="es-ES_tradnl"/>
        </w:rPr>
        <w:t xml:space="preserve"> para obtener información sobre los registros de usuario y actividad</w:t>
      </w:r>
      <w:r>
        <w:rPr>
          <w:rFonts w:asciiTheme="majorHAnsi" w:hAnsiTheme="majorHAnsi" w:cstheme="majorHAnsi"/>
          <w:color w:val="000000"/>
          <w:lang w:val="es-ES_tradnl"/>
        </w:rPr>
        <w:t xml:space="preserve"> (</w:t>
      </w:r>
      <w:proofErr w:type="spellStart"/>
      <w:r>
        <w:rPr>
          <w:rFonts w:asciiTheme="majorHAnsi" w:hAnsiTheme="majorHAnsi" w:cstheme="majorHAnsi"/>
          <w:color w:val="000000"/>
          <w:lang w:val="es-ES_tradnl"/>
        </w:rPr>
        <w:t>semi</w:t>
      </w:r>
      <w:proofErr w:type="spellEnd"/>
      <w:r>
        <w:rPr>
          <w:rFonts w:asciiTheme="majorHAnsi" w:hAnsiTheme="majorHAnsi" w:cstheme="majorHAnsi"/>
          <w:color w:val="000000"/>
          <w:lang w:val="es-ES_tradnl"/>
        </w:rPr>
        <w:t>-dimensional generada con data-</w:t>
      </w:r>
      <w:proofErr w:type="spellStart"/>
      <w:r>
        <w:rPr>
          <w:rFonts w:asciiTheme="majorHAnsi" w:hAnsiTheme="majorHAnsi" w:cstheme="majorHAnsi"/>
          <w:color w:val="000000"/>
          <w:lang w:val="es-ES_tradnl"/>
        </w:rPr>
        <w:t>integration</w:t>
      </w:r>
      <w:proofErr w:type="spellEnd"/>
      <w:r>
        <w:rPr>
          <w:rFonts w:asciiTheme="majorHAnsi" w:hAnsiTheme="majorHAnsi" w:cstheme="majorHAnsi"/>
          <w:color w:val="000000"/>
          <w:lang w:val="es-ES_tradnl"/>
        </w:rPr>
        <w:t>)</w:t>
      </w:r>
      <w:r w:rsidRPr="00A90C05">
        <w:rPr>
          <w:rFonts w:asciiTheme="majorHAnsi" w:hAnsiTheme="majorHAnsi" w:cstheme="majorHAnsi"/>
          <w:color w:val="000000"/>
          <w:lang w:val="es-ES_tradnl"/>
        </w:rPr>
        <w:t>.</w:t>
      </w:r>
    </w:p>
    <w:p w:rsidR="00B16CD9" w:rsidRPr="004569DB" w:rsidRDefault="00B16CD9" w:rsidP="00B16CD9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</w:rPr>
      </w:pPr>
      <w:proofErr w:type="spellStart"/>
      <w:r w:rsidRPr="00B16CD9">
        <w:rPr>
          <w:rFonts w:asciiTheme="majorHAnsi" w:hAnsiTheme="majorHAnsi" w:cstheme="majorHAnsi"/>
          <w:b/>
          <w:bCs/>
          <w:color w:val="000000"/>
          <w:lang w:val="es-ES_tradnl"/>
        </w:rPr>
        <w:t>AppFigures</w:t>
      </w:r>
      <w:proofErr w:type="spellEnd"/>
      <w:r w:rsidRPr="00A90C05">
        <w:rPr>
          <w:rFonts w:asciiTheme="majorHAnsi" w:hAnsiTheme="majorHAnsi" w:cstheme="majorHAnsi"/>
          <w:bCs/>
          <w:color w:val="000000"/>
          <w:lang w:val="es-ES_tradnl"/>
        </w:rPr>
        <w:t xml:space="preserve"> </w:t>
      </w:r>
      <w:r>
        <w:rPr>
          <w:rFonts w:asciiTheme="majorHAnsi" w:hAnsiTheme="majorHAnsi" w:cstheme="majorHAnsi"/>
          <w:bCs/>
          <w:color w:val="000000"/>
          <w:lang w:val="es-ES_tradnl"/>
        </w:rPr>
        <w:t xml:space="preserve">como API </w:t>
      </w:r>
      <w:r w:rsidRPr="00A90C05">
        <w:rPr>
          <w:rFonts w:asciiTheme="majorHAnsi" w:hAnsiTheme="majorHAnsi" w:cstheme="majorHAnsi"/>
          <w:color w:val="000000"/>
          <w:lang w:val="es-ES_tradnl"/>
        </w:rPr>
        <w:t xml:space="preserve">para obtener información sobre las </w:t>
      </w:r>
      <w:r>
        <w:rPr>
          <w:rFonts w:asciiTheme="majorHAnsi" w:hAnsiTheme="majorHAnsi" w:cstheme="majorHAnsi"/>
          <w:color w:val="000000"/>
          <w:lang w:val="es-ES_tradnl"/>
        </w:rPr>
        <w:t xml:space="preserve">descargas </w:t>
      </w:r>
      <w:r w:rsidRPr="00A90C05">
        <w:rPr>
          <w:rFonts w:asciiTheme="majorHAnsi" w:hAnsiTheme="majorHAnsi" w:cstheme="majorHAnsi"/>
          <w:color w:val="000000"/>
          <w:lang w:val="es-ES_tradnl"/>
        </w:rPr>
        <w:t>en Google Play y iTunes.</w:t>
      </w:r>
    </w:p>
    <w:p w:rsidR="004569DB" w:rsidRPr="004569DB" w:rsidRDefault="004569DB" w:rsidP="004569DB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s-ES_tradnl"/>
        </w:rPr>
      </w:pPr>
      <w:r>
        <w:rPr>
          <w:rFonts w:asciiTheme="majorHAnsi" w:hAnsiTheme="majorHAnsi" w:cstheme="majorHAnsi"/>
          <w:b/>
          <w:bCs/>
          <w:color w:val="000000"/>
          <w:lang w:val="es-ES_tradnl"/>
        </w:rPr>
        <w:lastRenderedPageBreak/>
        <w:t xml:space="preserve">Here.com </w:t>
      </w:r>
      <w:r w:rsidRPr="004569DB">
        <w:rPr>
          <w:rFonts w:asciiTheme="majorHAnsi" w:hAnsiTheme="majorHAnsi" w:cstheme="majorHAnsi"/>
          <w:bCs/>
          <w:color w:val="000000"/>
          <w:lang w:val="es-ES_tradnl"/>
        </w:rPr>
        <w:t xml:space="preserve">como API para obtener las coordenadas de </w:t>
      </w:r>
      <w:r>
        <w:rPr>
          <w:rFonts w:asciiTheme="majorHAnsi" w:hAnsiTheme="majorHAnsi" w:cstheme="majorHAnsi"/>
          <w:bCs/>
          <w:color w:val="000000"/>
          <w:lang w:val="es-ES_tradnl"/>
        </w:rPr>
        <w:t>ciudades</w:t>
      </w:r>
      <w:r w:rsidRPr="004569DB">
        <w:rPr>
          <w:rFonts w:asciiTheme="majorHAnsi" w:hAnsiTheme="majorHAnsi" w:cstheme="majorHAnsi"/>
          <w:bCs/>
          <w:color w:val="000000"/>
          <w:lang w:val="es-ES_tradnl"/>
        </w:rPr>
        <w:t>.</w:t>
      </w:r>
    </w:p>
    <w:p w:rsidR="004569DB" w:rsidRPr="004569DB" w:rsidRDefault="004569DB" w:rsidP="004569D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b/>
          <w:color w:val="000000"/>
          <w:lang w:val="es-ES_tradnl"/>
        </w:rPr>
      </w:pPr>
      <w:r w:rsidRPr="004569DB">
        <w:rPr>
          <w:rFonts w:asciiTheme="majorHAnsi" w:hAnsiTheme="majorHAnsi" w:cstheme="majorHAnsi"/>
          <w:b/>
          <w:color w:val="000000"/>
          <w:lang w:val="es-ES_tradnl"/>
        </w:rPr>
        <w:t>Arquitectura</w:t>
      </w:r>
    </w:p>
    <w:p w:rsidR="00A90C05" w:rsidRPr="004569DB" w:rsidRDefault="004569DB" w:rsidP="004569D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s-ES_tradnl"/>
        </w:rPr>
      </w:pPr>
      <w:r>
        <w:rPr>
          <w:rFonts w:asciiTheme="majorHAnsi" w:hAnsiTheme="majorHAnsi" w:cstheme="majorHAnsi"/>
          <w:noProof/>
          <w:color w:val="000000"/>
          <w:lang w:val="es-ES_tradnl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756215</wp:posOffset>
                </wp:positionH>
                <wp:positionV relativeFrom="paragraph">
                  <wp:posOffset>176578</wp:posOffset>
                </wp:positionV>
                <wp:extent cx="3688337" cy="2458891"/>
                <wp:effectExtent l="0" t="0" r="7620" b="1778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8337" cy="2458891"/>
                          <a:chOff x="0" y="0"/>
                          <a:chExt cx="2192767" cy="1630829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824753"/>
                            <a:ext cx="2192767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9DB" w:rsidRPr="004569DB" w:rsidRDefault="004569DB" w:rsidP="004569D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Frontend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-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ReactJS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1105647" y="1237129"/>
                            <a:ext cx="108712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9DB" w:rsidRPr="004569DB" w:rsidRDefault="004569DB" w:rsidP="004569D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AmCharts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0" y="1237129"/>
                            <a:ext cx="1087120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9DB" w:rsidRPr="004569DB" w:rsidRDefault="004569DB" w:rsidP="004569D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Leaflet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0" y="412376"/>
                            <a:ext cx="2192655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9DB" w:rsidRPr="004569DB" w:rsidRDefault="004569DB" w:rsidP="004569D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Backend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- Express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651436" y="0"/>
                            <a:ext cx="895985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9DB" w:rsidRPr="004569DB" w:rsidRDefault="004569DB" w:rsidP="004569D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AppFigures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0" y="0"/>
                            <a:ext cx="633506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9DB" w:rsidRPr="004569DB" w:rsidRDefault="004569DB" w:rsidP="004569D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MySQL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1571812" y="0"/>
                            <a:ext cx="620843" cy="3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9DB" w:rsidRPr="004569DB" w:rsidRDefault="004569DB" w:rsidP="004569D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Here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2" o:spid="_x0000_s1026" style="position:absolute;margin-left:59.55pt;margin-top:13.9pt;width:290.4pt;height:193.6pt;z-index:251674624;mso-width-relative:margin;mso-height-relative:margin" coordsize="21927,163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">
                <v:rect id="Rectángulo 3" o:spid="_x0000_s1027" style="position:absolute;top:8247;width:21927;height:3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+5VxAAAAN8AAAAPAAAAZHJzL2Rvd25yZXYueG1sRI/dasJA&#13;&#10;FITvC77DcoTe1U1asB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G2/7lXEAAAA3wAAAA8A&#13;&#10;AAAAAAAAAAAAAAAABwIAAGRycy9kb3ducmV2LnhtbFBLBQYAAAAAAwADALcAAAD4AgAAAAA=&#13;&#10;" fillcolor="#4472c4 [3204]" strokecolor="#1f3763 [1604]" strokeweight="1pt">
                  <v:textbox>
                    <w:txbxContent>
                      <w:p w:rsidR="004569DB" w:rsidRPr="004569DB" w:rsidRDefault="004569DB" w:rsidP="004569DB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Frontend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lang w:val="es-ES"/>
                          </w:rPr>
                          <w:t>ReactJS</w:t>
                        </w:r>
                        <w:proofErr w:type="spellEnd"/>
                      </w:p>
                    </w:txbxContent>
                  </v:textbox>
                </v:rect>
                <v:rect id="Rectángulo 6" o:spid="_x0000_s1028" style="position:absolute;left:11056;top:12371;width:10871;height:3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" fillcolor="#4472c4 [3204]" strokecolor="#1f3763 [1604]" strokeweight="1pt">
                  <v:textbox>
                    <w:txbxContent>
                      <w:p w:rsidR="004569DB" w:rsidRPr="004569DB" w:rsidRDefault="004569DB" w:rsidP="004569DB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AmCharts</w:t>
                        </w:r>
                        <w:proofErr w:type="spellEnd"/>
                      </w:p>
                    </w:txbxContent>
                  </v:textbox>
                </v:rect>
                <v:rect id="Rectángulo 7" o:spid="_x0000_s1029" style="position:absolute;top:12371;width:10871;height:3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" fillcolor="#4472c4 [3204]" strokecolor="#1f3763 [1604]" strokeweight="1pt">
                  <v:textbox>
                    <w:txbxContent>
                      <w:p w:rsidR="004569DB" w:rsidRPr="004569DB" w:rsidRDefault="004569DB" w:rsidP="004569DB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Leaflet</w:t>
                        </w:r>
                        <w:proofErr w:type="spellEnd"/>
                      </w:p>
                    </w:txbxContent>
                  </v:textbox>
                </v:rect>
                <v:rect id="Rectángulo 8" o:spid="_x0000_s1030" style="position:absolute;top:4123;width:21926;height:3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4472c4 [3204]" strokecolor="#1f3763 [1604]" strokeweight="1pt">
                  <v:textbox>
                    <w:txbxContent>
                      <w:p w:rsidR="004569DB" w:rsidRPr="004569DB" w:rsidRDefault="004569DB" w:rsidP="004569DB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Backend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- Express</w:t>
                        </w:r>
                      </w:p>
                    </w:txbxContent>
                  </v:textbox>
                </v:rect>
                <v:rect id="Rectángulo 9" o:spid="_x0000_s1031" style="position:absolute;left:6514;width:8960;height:3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" fillcolor="#4472c4 [3204]" strokecolor="#1f3763 [1604]" strokeweight="1pt">
                  <v:textbox>
                    <w:txbxContent>
                      <w:p w:rsidR="004569DB" w:rsidRPr="004569DB" w:rsidRDefault="004569DB" w:rsidP="004569DB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AppFigures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API</w:t>
                        </w:r>
                      </w:p>
                    </w:txbxContent>
                  </v:textbox>
                </v:rect>
                <v:rect id="Rectángulo 10" o:spid="_x0000_s1032" style="position:absolute;width:6335;height:3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" fillcolor="#4472c4 [3204]" strokecolor="#1f3763 [1604]" strokeweight="1pt">
                  <v:textbox>
                    <w:txbxContent>
                      <w:p w:rsidR="004569DB" w:rsidRPr="004569DB" w:rsidRDefault="004569DB" w:rsidP="004569DB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MySQL</w:t>
                        </w:r>
                        <w:proofErr w:type="spellEnd"/>
                      </w:p>
                    </w:txbxContent>
                  </v:textbox>
                </v:rect>
                <v:rect id="Rectángulo 11" o:spid="_x0000_s1033" style="position:absolute;left:15718;width:6208;height:3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" fillcolor="#4472c4 [3204]" strokecolor="#1f3763 [1604]" strokeweight="1pt">
                  <v:textbox>
                    <w:txbxContent>
                      <w:p w:rsidR="004569DB" w:rsidRPr="004569DB" w:rsidRDefault="004569DB" w:rsidP="004569DB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Here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4569DB">
        <w:rPr>
          <w:rFonts w:asciiTheme="majorHAnsi" w:hAnsiTheme="majorHAnsi" w:cstheme="majorHAnsi"/>
          <w:color w:val="000000"/>
          <w:lang w:val="es-ES_tradnl"/>
        </w:rPr>
        <w:t xml:space="preserve"> </w:t>
      </w:r>
    </w:p>
    <w:p w:rsidR="00A90C05" w:rsidRDefault="00A90C05" w:rsidP="00A90C05">
      <w:pPr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s-ES_tradnl"/>
        </w:rPr>
      </w:pPr>
    </w:p>
    <w:p w:rsidR="00A90C05" w:rsidRDefault="00A90C05" w:rsidP="00A90C05">
      <w:pPr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s-ES_tradnl"/>
        </w:rPr>
      </w:pPr>
    </w:p>
    <w:p w:rsidR="00A90C05" w:rsidRPr="00A90C05" w:rsidRDefault="00A90C05" w:rsidP="00A90C05">
      <w:pPr>
        <w:autoSpaceDE w:val="0"/>
        <w:autoSpaceDN w:val="0"/>
        <w:adjustRightInd w:val="0"/>
        <w:spacing w:after="240" w:line="340" w:lineRule="atLeast"/>
        <w:rPr>
          <w:rFonts w:asciiTheme="majorHAnsi" w:hAnsiTheme="majorHAnsi" w:cstheme="majorHAnsi"/>
          <w:color w:val="000000"/>
          <w:lang w:val="es-ES_tradnl"/>
        </w:rPr>
      </w:pPr>
    </w:p>
    <w:p w:rsidR="00A90C05" w:rsidRPr="00A90C05" w:rsidRDefault="00A90C05" w:rsidP="00A90C05">
      <w:pPr>
        <w:rPr>
          <w:rFonts w:asciiTheme="majorHAnsi" w:eastAsia="Times New Roman" w:hAnsiTheme="majorHAnsi" w:cstheme="majorHAnsi"/>
          <w:lang w:val="es-ES_tradnl" w:eastAsia="es-ES_tradnl"/>
        </w:rPr>
      </w:pPr>
    </w:p>
    <w:p w:rsidR="00A90C05" w:rsidRDefault="00A90C05" w:rsidP="00F02CD4">
      <w:pPr>
        <w:jc w:val="center"/>
        <w:rPr>
          <w:rFonts w:asciiTheme="majorHAnsi" w:eastAsia="Times New Roman" w:hAnsiTheme="majorHAnsi" w:cstheme="majorHAnsi"/>
          <w:lang w:eastAsia="es-ES_tradnl"/>
        </w:rPr>
      </w:pPr>
    </w:p>
    <w:p w:rsidR="00A90C05" w:rsidRDefault="00A90C05" w:rsidP="00F02CD4">
      <w:pPr>
        <w:jc w:val="center"/>
        <w:rPr>
          <w:rFonts w:asciiTheme="majorHAnsi" w:eastAsia="Times New Roman" w:hAnsiTheme="majorHAnsi" w:cstheme="majorHAnsi"/>
          <w:lang w:eastAsia="es-ES_tradnl"/>
        </w:rPr>
      </w:pPr>
    </w:p>
    <w:p w:rsidR="00A90C05" w:rsidRDefault="00A90C05" w:rsidP="00F02CD4">
      <w:pPr>
        <w:jc w:val="center"/>
        <w:rPr>
          <w:rFonts w:asciiTheme="majorHAnsi" w:eastAsia="Times New Roman" w:hAnsiTheme="majorHAnsi" w:cstheme="majorHAnsi"/>
          <w:lang w:eastAsia="es-ES_tradnl"/>
        </w:rPr>
      </w:pPr>
    </w:p>
    <w:p w:rsidR="00A90C05" w:rsidRDefault="00A90C05" w:rsidP="00F02CD4">
      <w:pPr>
        <w:jc w:val="center"/>
        <w:rPr>
          <w:rFonts w:asciiTheme="majorHAnsi" w:hAnsiTheme="majorHAnsi" w:cstheme="majorHAnsi"/>
          <w:lang w:val="es-ES"/>
        </w:rPr>
      </w:pPr>
    </w:p>
    <w:p w:rsidR="004569DB" w:rsidRDefault="004569DB" w:rsidP="00F02CD4">
      <w:pPr>
        <w:jc w:val="center"/>
        <w:rPr>
          <w:rFonts w:asciiTheme="majorHAnsi" w:hAnsiTheme="majorHAnsi" w:cstheme="majorHAnsi"/>
          <w:lang w:val="es-ES"/>
        </w:rPr>
      </w:pPr>
    </w:p>
    <w:p w:rsidR="004569DB" w:rsidRDefault="004569DB" w:rsidP="00F02CD4">
      <w:pPr>
        <w:jc w:val="center"/>
        <w:rPr>
          <w:rFonts w:asciiTheme="majorHAnsi" w:hAnsiTheme="majorHAnsi" w:cstheme="majorHAnsi"/>
          <w:lang w:val="es-ES"/>
        </w:rPr>
      </w:pPr>
    </w:p>
    <w:p w:rsidR="004569DB" w:rsidRDefault="004569DB" w:rsidP="00F02CD4">
      <w:pPr>
        <w:jc w:val="center"/>
        <w:rPr>
          <w:rFonts w:asciiTheme="majorHAnsi" w:hAnsiTheme="majorHAnsi" w:cstheme="majorHAnsi"/>
          <w:lang w:val="es-ES"/>
        </w:rPr>
      </w:pPr>
    </w:p>
    <w:p w:rsidR="004569DB" w:rsidRPr="005410D9" w:rsidRDefault="004569DB" w:rsidP="004569DB">
      <w:pPr>
        <w:rPr>
          <w:rFonts w:asciiTheme="majorHAnsi" w:hAnsiTheme="majorHAnsi" w:cstheme="majorHAnsi"/>
          <w:b/>
          <w:lang w:val="es-ES"/>
        </w:rPr>
      </w:pPr>
      <w:r w:rsidRPr="005410D9">
        <w:rPr>
          <w:rFonts w:asciiTheme="majorHAnsi" w:hAnsiTheme="majorHAnsi" w:cstheme="majorHAnsi"/>
          <w:b/>
          <w:lang w:val="es-ES"/>
        </w:rPr>
        <w:t xml:space="preserve">Inicializar el proyecto en </w:t>
      </w:r>
      <w:proofErr w:type="spellStart"/>
      <w:r w:rsidRPr="005410D9">
        <w:rPr>
          <w:rFonts w:asciiTheme="majorHAnsi" w:hAnsiTheme="majorHAnsi" w:cstheme="majorHAnsi"/>
          <w:b/>
          <w:lang w:val="es-ES"/>
        </w:rPr>
        <w:t>localhost</w:t>
      </w:r>
      <w:proofErr w:type="spellEnd"/>
      <w:r w:rsidR="005410D9">
        <w:rPr>
          <w:rFonts w:asciiTheme="majorHAnsi" w:hAnsiTheme="majorHAnsi" w:cstheme="majorHAnsi"/>
          <w:b/>
          <w:lang w:val="es-ES"/>
        </w:rPr>
        <w:t xml:space="preserve"> desde la terminal</w:t>
      </w:r>
    </w:p>
    <w:p w:rsidR="004569DB" w:rsidRDefault="004569DB" w:rsidP="004569DB">
      <w:pPr>
        <w:rPr>
          <w:rFonts w:asciiTheme="majorHAnsi" w:hAnsiTheme="majorHAnsi" w:cstheme="majorHAnsi"/>
          <w:lang w:val="es-ES"/>
        </w:rPr>
      </w:pPr>
    </w:p>
    <w:p w:rsidR="004569DB" w:rsidRDefault="004569DB" w:rsidP="004569DB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Clonar el repositorio:</w:t>
      </w:r>
    </w:p>
    <w:p w:rsidR="004569DB" w:rsidRDefault="004569DB" w:rsidP="004569DB">
      <w:pPr>
        <w:rPr>
          <w:rFonts w:asciiTheme="majorHAnsi" w:hAnsiTheme="majorHAnsi" w:cstheme="majorHAnsi"/>
          <w:lang w:val="es-ES"/>
        </w:rPr>
      </w:pPr>
    </w:p>
    <w:p w:rsidR="004569DB" w:rsidRPr="004569DB" w:rsidRDefault="004569DB" w:rsidP="004569DB">
      <w:pPr>
        <w:rPr>
          <w:rFonts w:asciiTheme="majorHAnsi" w:hAnsiTheme="majorHAnsi" w:cstheme="majorHAnsi"/>
          <w:color w:val="A8D08D" w:themeColor="accent6" w:themeTint="99"/>
          <w:lang w:val="en-US"/>
        </w:rPr>
      </w:pPr>
      <w:proofErr w:type="spellStart"/>
      <w:r w:rsidRPr="004569DB"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>git</w:t>
      </w:r>
      <w:proofErr w:type="spellEnd"/>
      <w:r w:rsidRPr="004569DB"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 xml:space="preserve"> clone </w:t>
      </w:r>
      <w:hyperlink r:id="rId7" w:history="1">
        <w:r w:rsidRPr="004569DB">
          <w:rPr>
            <w:rStyle w:val="Hipervnculo"/>
            <w:rFonts w:asciiTheme="majorHAnsi" w:hAnsiTheme="majorHAnsi" w:cstheme="majorHAnsi"/>
            <w:color w:val="A8D08D" w:themeColor="accent6" w:themeTint="99"/>
            <w:highlight w:val="black"/>
            <w:lang w:val="en-US"/>
          </w:rPr>
          <w:t>https://github.com/nicolasepiscopo/bardog-bi</w:t>
        </w:r>
      </w:hyperlink>
    </w:p>
    <w:p w:rsidR="004569DB" w:rsidRDefault="004569DB" w:rsidP="004569DB">
      <w:pPr>
        <w:rPr>
          <w:rFonts w:asciiTheme="majorHAnsi" w:hAnsiTheme="majorHAnsi" w:cstheme="majorHAnsi"/>
          <w:lang w:val="en-US"/>
        </w:rPr>
      </w:pPr>
    </w:p>
    <w:p w:rsidR="005410D9" w:rsidRPr="005410D9" w:rsidRDefault="005410D9" w:rsidP="004569DB">
      <w:pPr>
        <w:rPr>
          <w:rFonts w:asciiTheme="majorHAnsi" w:hAnsiTheme="majorHAnsi" w:cstheme="majorHAnsi"/>
          <w:color w:val="AEAAAA" w:themeColor="background2" w:themeShade="BF"/>
        </w:rPr>
      </w:pPr>
      <w:r w:rsidRPr="005410D9">
        <w:rPr>
          <w:rFonts w:asciiTheme="majorHAnsi" w:hAnsiTheme="majorHAnsi" w:cstheme="majorHAnsi"/>
          <w:color w:val="AEAAAA" w:themeColor="background2" w:themeShade="BF"/>
        </w:rPr>
        <w:t xml:space="preserve">Tener en cuenta que esta aplicación necesita tener </w:t>
      </w:r>
      <w:r w:rsidRPr="005410D9">
        <w:rPr>
          <w:rFonts w:asciiTheme="majorHAnsi" w:hAnsiTheme="majorHAnsi" w:cstheme="majorHAnsi"/>
          <w:color w:val="AEAAAA" w:themeColor="background2" w:themeShade="BF"/>
        </w:rPr>
        <w:fldChar w:fldCharType="begin"/>
      </w:r>
      <w:r w:rsidRPr="005410D9">
        <w:rPr>
          <w:rFonts w:asciiTheme="majorHAnsi" w:hAnsiTheme="majorHAnsi" w:cstheme="majorHAnsi"/>
          <w:color w:val="AEAAAA" w:themeColor="background2" w:themeShade="BF"/>
        </w:rPr>
        <w:instrText xml:space="preserve"> HYPERLINK "https://nodejs.org/es/" </w:instrText>
      </w:r>
      <w:r w:rsidRPr="005410D9">
        <w:rPr>
          <w:rFonts w:asciiTheme="majorHAnsi" w:hAnsiTheme="majorHAnsi" w:cstheme="majorHAnsi"/>
          <w:color w:val="AEAAAA" w:themeColor="background2" w:themeShade="BF"/>
        </w:rPr>
      </w:r>
      <w:r w:rsidRPr="005410D9">
        <w:rPr>
          <w:rFonts w:asciiTheme="majorHAnsi" w:hAnsiTheme="majorHAnsi" w:cstheme="majorHAnsi"/>
          <w:color w:val="AEAAAA" w:themeColor="background2" w:themeShade="BF"/>
        </w:rPr>
        <w:fldChar w:fldCharType="separate"/>
      </w:r>
      <w:r w:rsidRPr="005410D9">
        <w:rPr>
          <w:rStyle w:val="Hipervnculo"/>
          <w:rFonts w:asciiTheme="majorHAnsi" w:hAnsiTheme="majorHAnsi" w:cstheme="majorHAnsi"/>
          <w:color w:val="AEAAAA" w:themeColor="background2" w:themeShade="BF"/>
        </w:rPr>
        <w:t>Node y NPM</w:t>
      </w:r>
      <w:r w:rsidRPr="005410D9">
        <w:rPr>
          <w:rFonts w:asciiTheme="majorHAnsi" w:hAnsiTheme="majorHAnsi" w:cstheme="majorHAnsi"/>
          <w:color w:val="AEAAAA" w:themeColor="background2" w:themeShade="BF"/>
        </w:rPr>
        <w:fldChar w:fldCharType="end"/>
      </w:r>
      <w:r w:rsidRPr="005410D9">
        <w:rPr>
          <w:rFonts w:asciiTheme="majorHAnsi" w:hAnsiTheme="majorHAnsi" w:cstheme="majorHAnsi"/>
          <w:color w:val="AEAAAA" w:themeColor="background2" w:themeShade="BF"/>
        </w:rPr>
        <w:t xml:space="preserve"> instalados. También debemos contar con </w:t>
      </w:r>
      <w:r w:rsidRPr="005410D9">
        <w:rPr>
          <w:rFonts w:asciiTheme="majorHAnsi" w:hAnsiTheme="majorHAnsi" w:cstheme="majorHAnsi"/>
          <w:color w:val="AEAAAA" w:themeColor="background2" w:themeShade="BF"/>
        </w:rPr>
        <w:fldChar w:fldCharType="begin"/>
      </w:r>
      <w:r w:rsidRPr="005410D9">
        <w:rPr>
          <w:rFonts w:asciiTheme="majorHAnsi" w:hAnsiTheme="majorHAnsi" w:cstheme="majorHAnsi"/>
          <w:color w:val="AEAAAA" w:themeColor="background2" w:themeShade="BF"/>
        </w:rPr>
        <w:instrText xml:space="preserve"> HYPERLINK "https://www.mysql.com/" </w:instrText>
      </w:r>
      <w:r w:rsidRPr="005410D9">
        <w:rPr>
          <w:rFonts w:asciiTheme="majorHAnsi" w:hAnsiTheme="majorHAnsi" w:cstheme="majorHAnsi"/>
          <w:color w:val="AEAAAA" w:themeColor="background2" w:themeShade="BF"/>
        </w:rPr>
      </w:r>
      <w:r w:rsidRPr="005410D9">
        <w:rPr>
          <w:rFonts w:asciiTheme="majorHAnsi" w:hAnsiTheme="majorHAnsi" w:cstheme="majorHAnsi"/>
          <w:color w:val="AEAAAA" w:themeColor="background2" w:themeShade="BF"/>
        </w:rPr>
        <w:fldChar w:fldCharType="separate"/>
      </w:r>
      <w:r w:rsidRPr="005410D9">
        <w:rPr>
          <w:rStyle w:val="Hipervnculo"/>
          <w:rFonts w:asciiTheme="majorHAnsi" w:hAnsiTheme="majorHAnsi" w:cstheme="majorHAnsi"/>
          <w:color w:val="AEAAAA" w:themeColor="background2" w:themeShade="BF"/>
        </w:rPr>
        <w:t>MySQL</w:t>
      </w:r>
      <w:r w:rsidRPr="005410D9">
        <w:rPr>
          <w:rFonts w:asciiTheme="majorHAnsi" w:hAnsiTheme="majorHAnsi" w:cstheme="majorHAnsi"/>
          <w:color w:val="AEAAAA" w:themeColor="background2" w:themeShade="BF"/>
        </w:rPr>
        <w:fldChar w:fldCharType="end"/>
      </w:r>
      <w:r w:rsidRPr="005410D9">
        <w:rPr>
          <w:rFonts w:asciiTheme="majorHAnsi" w:hAnsiTheme="majorHAnsi" w:cstheme="majorHAnsi"/>
          <w:color w:val="AEAAAA" w:themeColor="background2" w:themeShade="BF"/>
        </w:rPr>
        <w:t>.</w:t>
      </w:r>
    </w:p>
    <w:p w:rsidR="005410D9" w:rsidRDefault="005410D9" w:rsidP="004569DB">
      <w:pPr>
        <w:rPr>
          <w:rFonts w:asciiTheme="majorHAnsi" w:hAnsiTheme="majorHAnsi" w:cstheme="majorHAnsi"/>
        </w:rPr>
      </w:pPr>
    </w:p>
    <w:p w:rsidR="005410D9" w:rsidRDefault="005410D9" w:rsidP="004569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Verificar credenciales</w:t>
      </w:r>
    </w:p>
    <w:p w:rsidR="005410D9" w:rsidRDefault="005410D9" w:rsidP="004569DB">
      <w:pPr>
        <w:rPr>
          <w:rFonts w:asciiTheme="majorHAnsi" w:hAnsiTheme="majorHAnsi" w:cstheme="majorHAnsi"/>
        </w:rPr>
      </w:pPr>
    </w:p>
    <w:p w:rsidR="005410D9" w:rsidRDefault="005410D9" w:rsidP="005410D9">
      <w:pPr>
        <w:ind w:firstLine="708"/>
        <w:rPr>
          <w:rFonts w:asciiTheme="majorHAnsi" w:hAnsiTheme="majorHAnsi" w:cstheme="majorHAnsi"/>
          <w:color w:val="A8D08D" w:themeColor="accent6" w:themeTint="99"/>
          <w:lang w:val="en-US"/>
        </w:rPr>
      </w:pPr>
      <w:r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>/</w:t>
      </w:r>
      <w:proofErr w:type="spellStart"/>
      <w:r w:rsidRPr="005410D9"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>api</w:t>
      </w:r>
      <w:proofErr w:type="spellEnd"/>
      <w:r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>/routes/dashboard.js</w:t>
      </w:r>
      <w:r w:rsidRPr="005410D9"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 xml:space="preserve"> </w:t>
      </w:r>
    </w:p>
    <w:p w:rsidR="005410D9" w:rsidRDefault="005410D9" w:rsidP="004569DB">
      <w:pPr>
        <w:rPr>
          <w:rFonts w:asciiTheme="majorHAnsi" w:hAnsiTheme="majorHAnsi" w:cstheme="majorHAnsi"/>
        </w:rPr>
      </w:pPr>
    </w:p>
    <w:p w:rsidR="005410D9" w:rsidRDefault="005410D9" w:rsidP="004569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Instalar dependencias</w:t>
      </w:r>
    </w:p>
    <w:p w:rsidR="005410D9" w:rsidRDefault="005410D9" w:rsidP="005410D9">
      <w:pPr>
        <w:rPr>
          <w:rFonts w:asciiTheme="majorHAnsi" w:hAnsiTheme="majorHAnsi" w:cstheme="majorHAnsi"/>
          <w:color w:val="A8D08D" w:themeColor="accent6" w:themeTint="99"/>
          <w:highlight w:val="black"/>
        </w:rPr>
      </w:pPr>
    </w:p>
    <w:p w:rsidR="005410D9" w:rsidRPr="005410D9" w:rsidRDefault="005410D9" w:rsidP="005410D9">
      <w:pPr>
        <w:ind w:firstLine="708"/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</w:pPr>
      <w:r w:rsidRPr="005410D9"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 xml:space="preserve">cd </w:t>
      </w:r>
      <w:proofErr w:type="spellStart"/>
      <w:r w:rsidRPr="005410D9"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>api</w:t>
      </w:r>
      <w:proofErr w:type="spellEnd"/>
      <w:r w:rsidRPr="005410D9"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 xml:space="preserve"> &amp;&amp; </w:t>
      </w:r>
      <w:proofErr w:type="spellStart"/>
      <w:r w:rsidRPr="005410D9"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>npm</w:t>
      </w:r>
      <w:proofErr w:type="spellEnd"/>
      <w:r w:rsidRPr="005410D9"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 xml:space="preserve"> install</w:t>
      </w:r>
    </w:p>
    <w:p w:rsidR="005410D9" w:rsidRPr="005410D9" w:rsidRDefault="005410D9" w:rsidP="005410D9">
      <w:pPr>
        <w:ind w:firstLine="708"/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</w:pPr>
      <w:r w:rsidRPr="005410D9"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>cd</w:t>
      </w:r>
      <w:proofErr w:type="gramStart"/>
      <w:r w:rsidRPr="005410D9"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 xml:space="preserve"> ..</w:t>
      </w:r>
      <w:proofErr w:type="gramEnd"/>
    </w:p>
    <w:p w:rsidR="005410D9" w:rsidRDefault="005410D9" w:rsidP="005410D9">
      <w:pPr>
        <w:ind w:firstLine="708"/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</w:pPr>
      <w:r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 xml:space="preserve">cd dashboard &amp;&amp; </w:t>
      </w:r>
      <w:proofErr w:type="spellStart"/>
      <w:r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>npm</w:t>
      </w:r>
      <w:proofErr w:type="spellEnd"/>
      <w:r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 xml:space="preserve"> install</w:t>
      </w:r>
    </w:p>
    <w:p w:rsidR="005410D9" w:rsidRDefault="005410D9" w:rsidP="004569DB">
      <w:pPr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</w:pPr>
    </w:p>
    <w:p w:rsidR="005410D9" w:rsidRPr="005410D9" w:rsidRDefault="005410D9" w:rsidP="004569DB">
      <w:pPr>
        <w:rPr>
          <w:rFonts w:asciiTheme="majorHAnsi" w:hAnsiTheme="majorHAnsi" w:cstheme="majorHAnsi"/>
        </w:rPr>
      </w:pPr>
      <w:r w:rsidRPr="005410D9">
        <w:rPr>
          <w:rFonts w:asciiTheme="majorHAnsi" w:hAnsiTheme="majorHAnsi" w:cstheme="majorHAnsi"/>
        </w:rPr>
        <w:t>Correr el servidor de la API REST</w:t>
      </w:r>
    </w:p>
    <w:p w:rsidR="005410D9" w:rsidRDefault="005410D9" w:rsidP="004569DB">
      <w:pPr>
        <w:rPr>
          <w:rFonts w:asciiTheme="majorHAnsi" w:hAnsiTheme="majorHAnsi" w:cstheme="majorHAnsi"/>
        </w:rPr>
      </w:pPr>
    </w:p>
    <w:p w:rsidR="005410D9" w:rsidRPr="005410D9" w:rsidRDefault="005410D9" w:rsidP="005410D9">
      <w:pPr>
        <w:ind w:firstLine="708"/>
        <w:rPr>
          <w:rFonts w:asciiTheme="majorHAnsi" w:hAnsiTheme="majorHAnsi" w:cstheme="majorHAnsi"/>
          <w:color w:val="A8D08D" w:themeColor="accent6" w:themeTint="99"/>
          <w:highlight w:val="black"/>
        </w:rPr>
      </w:pPr>
      <w:r w:rsidRPr="005410D9">
        <w:rPr>
          <w:rFonts w:asciiTheme="majorHAnsi" w:hAnsiTheme="majorHAnsi" w:cstheme="majorHAnsi"/>
          <w:color w:val="A8D08D" w:themeColor="accent6" w:themeTint="99"/>
          <w:highlight w:val="black"/>
        </w:rPr>
        <w:t>cd ..</w:t>
      </w:r>
      <w:r>
        <w:rPr>
          <w:rFonts w:asciiTheme="majorHAnsi" w:hAnsiTheme="majorHAnsi" w:cstheme="majorHAnsi"/>
          <w:color w:val="A8D08D" w:themeColor="accent6" w:themeTint="99"/>
          <w:highlight w:val="black"/>
        </w:rPr>
        <w:t>/</w:t>
      </w:r>
      <w:r w:rsidRPr="005410D9">
        <w:rPr>
          <w:rFonts w:asciiTheme="majorHAnsi" w:hAnsiTheme="majorHAnsi" w:cstheme="majorHAnsi"/>
          <w:color w:val="A8D08D" w:themeColor="accent6" w:themeTint="99"/>
          <w:highlight w:val="black"/>
        </w:rPr>
        <w:t>api</w:t>
      </w:r>
      <w:r w:rsidRPr="005410D9">
        <w:rPr>
          <w:rFonts w:asciiTheme="majorHAnsi" w:hAnsiTheme="majorHAnsi" w:cstheme="majorHAnsi"/>
          <w:color w:val="A8D08D" w:themeColor="accent6" w:themeTint="99"/>
          <w:highlight w:val="black"/>
        </w:rPr>
        <w:t xml:space="preserve"> &amp;&amp; npm </w:t>
      </w:r>
      <w:r w:rsidRPr="005410D9">
        <w:rPr>
          <w:rFonts w:asciiTheme="majorHAnsi" w:hAnsiTheme="majorHAnsi" w:cstheme="majorHAnsi"/>
          <w:color w:val="A8D08D" w:themeColor="accent6" w:themeTint="99"/>
          <w:highlight w:val="black"/>
        </w:rPr>
        <w:t>start</w:t>
      </w:r>
    </w:p>
    <w:p w:rsidR="005410D9" w:rsidRPr="005410D9" w:rsidRDefault="005410D9" w:rsidP="005410D9">
      <w:pPr>
        <w:rPr>
          <w:rFonts w:asciiTheme="majorHAnsi" w:hAnsiTheme="majorHAnsi" w:cstheme="majorHAnsi"/>
          <w:color w:val="A8D08D" w:themeColor="accent6" w:themeTint="99"/>
          <w:highlight w:val="black"/>
        </w:rPr>
      </w:pPr>
    </w:p>
    <w:p w:rsidR="005410D9" w:rsidRPr="005410D9" w:rsidRDefault="005410D9" w:rsidP="005410D9">
      <w:pPr>
        <w:rPr>
          <w:rFonts w:asciiTheme="majorHAnsi" w:hAnsiTheme="majorHAnsi" w:cstheme="majorHAnsi"/>
        </w:rPr>
      </w:pPr>
      <w:r w:rsidRPr="005410D9">
        <w:rPr>
          <w:rFonts w:asciiTheme="majorHAnsi" w:hAnsiTheme="majorHAnsi" w:cstheme="majorHAnsi"/>
        </w:rPr>
        <w:t xml:space="preserve">Correr el servidor </w:t>
      </w:r>
      <w:r>
        <w:rPr>
          <w:rFonts w:asciiTheme="majorHAnsi" w:hAnsiTheme="majorHAnsi" w:cstheme="majorHAnsi"/>
        </w:rPr>
        <w:t>del Frontend</w:t>
      </w:r>
    </w:p>
    <w:p w:rsidR="005410D9" w:rsidRDefault="005410D9" w:rsidP="005410D9">
      <w:pPr>
        <w:rPr>
          <w:rFonts w:asciiTheme="majorHAnsi" w:hAnsiTheme="majorHAnsi" w:cstheme="majorHAnsi"/>
        </w:rPr>
      </w:pPr>
    </w:p>
    <w:p w:rsidR="005410D9" w:rsidRPr="005410D9" w:rsidRDefault="005410D9" w:rsidP="005410D9">
      <w:pPr>
        <w:ind w:firstLine="708"/>
        <w:rPr>
          <w:rFonts w:asciiTheme="majorHAnsi" w:hAnsiTheme="majorHAnsi" w:cstheme="majorHAnsi"/>
          <w:lang w:val="en-US"/>
        </w:rPr>
      </w:pPr>
      <w:r w:rsidRPr="005410D9"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>cd</w:t>
      </w:r>
      <w:proofErr w:type="gramStart"/>
      <w:r w:rsidRPr="005410D9"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 xml:space="preserve"> ..</w:t>
      </w:r>
      <w:proofErr w:type="gramEnd"/>
      <w:r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>/</w:t>
      </w:r>
      <w:proofErr w:type="spellStart"/>
      <w:r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>api</w:t>
      </w:r>
      <w:proofErr w:type="spellEnd"/>
      <w:r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 xml:space="preserve"> &amp;&amp; </w:t>
      </w:r>
      <w:proofErr w:type="spellStart"/>
      <w:r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>npm</w:t>
      </w:r>
      <w:proofErr w:type="spellEnd"/>
      <w:r>
        <w:rPr>
          <w:rFonts w:asciiTheme="majorHAnsi" w:hAnsiTheme="majorHAnsi" w:cstheme="majorHAnsi"/>
          <w:color w:val="A8D08D" w:themeColor="accent6" w:themeTint="99"/>
          <w:highlight w:val="black"/>
          <w:lang w:val="en-US"/>
        </w:rPr>
        <w:t xml:space="preserve"> start</w:t>
      </w:r>
      <w:bookmarkStart w:id="0" w:name="_GoBack"/>
      <w:bookmarkEnd w:id="0"/>
    </w:p>
    <w:sectPr w:rsidR="005410D9" w:rsidRPr="005410D9" w:rsidSect="00C54E2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B1C7F06"/>
    <w:multiLevelType w:val="hybridMultilevel"/>
    <w:tmpl w:val="D714BE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C3A6E"/>
    <w:multiLevelType w:val="hybridMultilevel"/>
    <w:tmpl w:val="8F5EAD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D4"/>
    <w:rsid w:val="004569DB"/>
    <w:rsid w:val="005410D9"/>
    <w:rsid w:val="00A90C05"/>
    <w:rsid w:val="00B16CD9"/>
    <w:rsid w:val="00C42053"/>
    <w:rsid w:val="00C54E2E"/>
    <w:rsid w:val="00F0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1BC4D"/>
  <w15:chartTrackingRefBased/>
  <w15:docId w15:val="{798DD349-E2A4-AE4A-BC48-2D26E380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C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69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69DB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541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0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colasepiscopo/bardog-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Epíscopo</dc:creator>
  <cp:keywords/>
  <dc:description/>
  <cp:lastModifiedBy>Nicolas Epíscopo</cp:lastModifiedBy>
  <cp:revision>1</cp:revision>
  <dcterms:created xsi:type="dcterms:W3CDTF">2018-12-12T02:35:00Z</dcterms:created>
  <dcterms:modified xsi:type="dcterms:W3CDTF">2018-12-12T03:38:00Z</dcterms:modified>
</cp:coreProperties>
</file>